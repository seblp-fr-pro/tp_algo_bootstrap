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F9" w:rsidRDefault="00562DF9">
      <w:pPr>
        <w:pStyle w:val="Titre5"/>
        <w:spacing w:before="7000" w:after="1000"/>
        <w:rPr>
          <w:rFonts w:ascii="Arial" w:hAnsi="Arial" w:cs="Arial"/>
        </w:rPr>
      </w:pPr>
      <w:r>
        <w:rPr>
          <w:rFonts w:ascii="Arial" w:hAnsi="Arial" w:cs="Arial"/>
        </w:rPr>
        <w:t xml:space="preserve">TP SQL Base </w:t>
      </w:r>
      <w:proofErr w:type="spellStart"/>
      <w:r>
        <w:rPr>
          <w:rFonts w:ascii="Arial" w:hAnsi="Arial" w:cs="Arial"/>
        </w:rPr>
        <w:t>VolAvion</w:t>
      </w:r>
      <w:proofErr w:type="spellEnd"/>
    </w:p>
    <w:p w:rsidR="00562DF9" w:rsidRDefault="00562DF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bCs/>
          <w:sz w:val="28"/>
          <w:szCs w:val="28"/>
        </w:rPr>
        <w:lastRenderedPageBreak/>
        <w:t>Table des matières</w:t>
      </w:r>
    </w:p>
    <w:p w:rsidR="00562DF9" w:rsidRDefault="00562DF9">
      <w:pPr>
        <w:rPr>
          <w:rFonts w:ascii="Arial" w:hAnsi="Arial" w:cs="Arial"/>
          <w:b/>
          <w:bCs/>
          <w:sz w:val="28"/>
          <w:szCs w:val="28"/>
        </w:rPr>
      </w:pPr>
    </w:p>
    <w:p w:rsidR="00087001" w:rsidRDefault="00562DF9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r>
        <w:rPr>
          <w:rFonts w:ascii="Arial" w:hAnsi="Arial" w:cs="Arial"/>
          <w:i w:val="0"/>
          <w:iCs w:val="0"/>
          <w:sz w:val="28"/>
        </w:rPr>
        <w:fldChar w:fldCharType="begin"/>
      </w:r>
      <w:r>
        <w:rPr>
          <w:rFonts w:ascii="Arial" w:hAnsi="Arial" w:cs="Arial"/>
          <w:i w:val="0"/>
          <w:iCs w:val="0"/>
          <w:sz w:val="28"/>
        </w:rPr>
        <w:instrText xml:space="preserve"> TOC \o "1-2" \h \z </w:instrText>
      </w:r>
      <w:r>
        <w:rPr>
          <w:rFonts w:ascii="Arial" w:hAnsi="Arial" w:cs="Arial"/>
          <w:i w:val="0"/>
          <w:iCs w:val="0"/>
          <w:sz w:val="28"/>
        </w:rPr>
        <w:fldChar w:fldCharType="separate"/>
      </w:r>
      <w:hyperlink w:anchor="_Toc380491408" w:history="1">
        <w:r w:rsidR="00087001" w:rsidRPr="00FE2308">
          <w:rPr>
            <w:rStyle w:val="Lienhypertexte"/>
          </w:rPr>
          <w:t>Schéma relationnel de la base de données</w:t>
        </w:r>
        <w:r w:rsidR="00087001">
          <w:rPr>
            <w:webHidden/>
          </w:rPr>
          <w:tab/>
        </w:r>
        <w:r w:rsidR="00087001">
          <w:rPr>
            <w:webHidden/>
          </w:rPr>
          <w:fldChar w:fldCharType="begin"/>
        </w:r>
        <w:r w:rsidR="00087001">
          <w:rPr>
            <w:webHidden/>
          </w:rPr>
          <w:instrText xml:space="preserve"> PAGEREF _Toc380491408 \h </w:instrText>
        </w:r>
        <w:r w:rsidR="00087001">
          <w:rPr>
            <w:webHidden/>
          </w:rPr>
        </w:r>
        <w:r w:rsidR="00087001">
          <w:rPr>
            <w:webHidden/>
          </w:rPr>
          <w:fldChar w:fldCharType="separate"/>
        </w:r>
        <w:r w:rsidR="006F7ADC">
          <w:rPr>
            <w:webHidden/>
          </w:rPr>
          <w:t>3</w:t>
        </w:r>
        <w:r w:rsidR="00087001">
          <w:rPr>
            <w:webHidden/>
          </w:rPr>
          <w:fldChar w:fldCharType="end"/>
        </w:r>
      </w:hyperlink>
    </w:p>
    <w:p w:rsidR="00087001" w:rsidRDefault="00F0781A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380491409" w:history="1">
        <w:r w:rsidR="00087001" w:rsidRPr="00FE2308">
          <w:rPr>
            <w:rStyle w:val="Lienhypertexte"/>
          </w:rPr>
          <w:t>Jeu d’essai</w:t>
        </w:r>
        <w:r w:rsidR="00087001">
          <w:rPr>
            <w:webHidden/>
          </w:rPr>
          <w:tab/>
        </w:r>
        <w:r w:rsidR="00087001">
          <w:rPr>
            <w:webHidden/>
          </w:rPr>
          <w:fldChar w:fldCharType="begin"/>
        </w:r>
        <w:r w:rsidR="00087001">
          <w:rPr>
            <w:webHidden/>
          </w:rPr>
          <w:instrText xml:space="preserve"> PAGEREF _Toc380491409 \h </w:instrText>
        </w:r>
        <w:r w:rsidR="00087001">
          <w:rPr>
            <w:webHidden/>
          </w:rPr>
        </w:r>
        <w:r w:rsidR="00087001">
          <w:rPr>
            <w:webHidden/>
          </w:rPr>
          <w:fldChar w:fldCharType="separate"/>
        </w:r>
        <w:r w:rsidR="006F7ADC">
          <w:rPr>
            <w:webHidden/>
          </w:rPr>
          <w:t>4</w:t>
        </w:r>
        <w:r w:rsidR="00087001">
          <w:rPr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0" w:history="1">
        <w:r w:rsidR="00087001" w:rsidRPr="00FE2308">
          <w:rPr>
            <w:rStyle w:val="Lienhypertexte"/>
            <w:noProof/>
          </w:rPr>
          <w:t>Table AVION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_Toc380491410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4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1" w:history="1">
        <w:r w:rsidR="00087001" w:rsidRPr="00FE2308">
          <w:rPr>
            <w:rStyle w:val="Lienhypertexte"/>
            <w:noProof/>
          </w:rPr>
          <w:t>Table PILOTE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_Toc380491411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4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2" w:history="1">
        <w:r w:rsidR="00087001" w:rsidRPr="00FE2308">
          <w:rPr>
            <w:rStyle w:val="Lienhypertexte"/>
            <w:noProof/>
            <w:lang w:val="en-US"/>
          </w:rPr>
          <w:t xml:space="preserve">Table </w:t>
        </w:r>
        <w:r w:rsidR="00087001" w:rsidRPr="00FE2308">
          <w:rPr>
            <w:rStyle w:val="Lienhypertexte"/>
            <w:noProof/>
          </w:rPr>
          <w:t>VOL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_Toc380491412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5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3" w:history="1">
        <w:r w:rsidR="00087001" w:rsidRPr="00FE2308">
          <w:rPr>
            <w:rStyle w:val="Lienhypertexte"/>
            <w:noProof/>
            <w:lang w:val="en-US"/>
          </w:rPr>
          <w:t xml:space="preserve">Table </w:t>
        </w:r>
        <w:r w:rsidR="00087001" w:rsidRPr="00FE2308">
          <w:rPr>
            <w:rStyle w:val="Lienhypertexte"/>
            <w:noProof/>
          </w:rPr>
          <w:t>PASSAGER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_Toc380491413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5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4" w:history="1">
        <w:r w:rsidR="00087001" w:rsidRPr="00FE2308">
          <w:rPr>
            <w:rStyle w:val="Lienhypertexte"/>
            <w:noProof/>
          </w:rPr>
          <w:t>Table AFFECTEVOL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_Toc380491414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5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380491415" w:history="1">
        <w:r w:rsidR="00087001" w:rsidRPr="00FE2308">
          <w:rPr>
            <w:rStyle w:val="Lienhypertexte"/>
          </w:rPr>
          <w:t>Requêtes à réaliser</w:t>
        </w:r>
        <w:r w:rsidR="00087001">
          <w:rPr>
            <w:webHidden/>
          </w:rPr>
          <w:tab/>
        </w:r>
        <w:r w:rsidR="00087001">
          <w:rPr>
            <w:webHidden/>
          </w:rPr>
          <w:fldChar w:fldCharType="begin"/>
        </w:r>
        <w:r w:rsidR="00087001">
          <w:rPr>
            <w:webHidden/>
          </w:rPr>
          <w:instrText xml:space="preserve"> PAGEREF _Toc380491415 \h </w:instrText>
        </w:r>
        <w:r w:rsidR="00087001">
          <w:rPr>
            <w:webHidden/>
          </w:rPr>
        </w:r>
        <w:r w:rsidR="00087001">
          <w:rPr>
            <w:webHidden/>
          </w:rPr>
          <w:fldChar w:fldCharType="separate"/>
        </w:r>
        <w:r w:rsidR="006F7ADC">
          <w:rPr>
            <w:webHidden/>
          </w:rPr>
          <w:t>6</w:t>
        </w:r>
        <w:r w:rsidR="00087001">
          <w:rPr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6" w:history="1">
        <w:r w:rsidR="00087001" w:rsidRPr="00FE2308">
          <w:rPr>
            <w:rStyle w:val="Lienhypertexte"/>
            <w:noProof/>
          </w:rPr>
          <w:t>Requêtes portant sur une seule table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_Toc380491416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6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7" w:history="1">
        <w:r w:rsidR="00087001" w:rsidRPr="00FE2308">
          <w:rPr>
            <w:rStyle w:val="Lienhypertexte"/>
            <w:noProof/>
          </w:rPr>
          <w:t>Requêtes portant sur plusieurs tables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_Toc380491417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7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8" w:history="1">
        <w:r w:rsidR="00087001" w:rsidRPr="00FE2308">
          <w:rPr>
            <w:rStyle w:val="Lienhypertexte"/>
            <w:noProof/>
          </w:rPr>
          <w:t>Requêtes utilisant les fonctions intégrées de traitement des dates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_Toc380491418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8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19" w:history="1">
        <w:r w:rsidR="00087001" w:rsidRPr="00FE2308">
          <w:rPr>
            <w:rStyle w:val="Lienhypertexte"/>
            <w:noProof/>
          </w:rPr>
          <w:t>Requête de mise à jour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_Toc380491419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8</w:t>
        </w:r>
        <w:r w:rsidR="00087001">
          <w:rPr>
            <w:noProof/>
            <w:webHidden/>
          </w:rPr>
          <w:fldChar w:fldCharType="end"/>
        </w:r>
      </w:hyperlink>
    </w:p>
    <w:p w:rsidR="00087001" w:rsidRDefault="00F0781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80491420" w:history="1">
        <w:r w:rsidR="00087001" w:rsidRPr="00FE2308">
          <w:rPr>
            <w:rStyle w:val="Lienhypertexte"/>
            <w:noProof/>
          </w:rPr>
          <w:t>Requête ajout</w:t>
        </w:r>
        <w:r w:rsidR="00087001">
          <w:rPr>
            <w:noProof/>
            <w:webHidden/>
          </w:rPr>
          <w:tab/>
        </w:r>
        <w:r w:rsidR="00087001">
          <w:rPr>
            <w:noProof/>
            <w:webHidden/>
          </w:rPr>
          <w:fldChar w:fldCharType="begin"/>
        </w:r>
        <w:r w:rsidR="00087001">
          <w:rPr>
            <w:noProof/>
            <w:webHidden/>
          </w:rPr>
          <w:instrText xml:space="preserve"> PAGEREF _Toc380491420 \h </w:instrText>
        </w:r>
        <w:r w:rsidR="00087001">
          <w:rPr>
            <w:noProof/>
            <w:webHidden/>
          </w:rPr>
        </w:r>
        <w:r w:rsidR="00087001">
          <w:rPr>
            <w:noProof/>
            <w:webHidden/>
          </w:rPr>
          <w:fldChar w:fldCharType="separate"/>
        </w:r>
        <w:r w:rsidR="006F7ADC">
          <w:rPr>
            <w:noProof/>
            <w:webHidden/>
          </w:rPr>
          <w:t>8</w:t>
        </w:r>
        <w:r w:rsidR="00087001">
          <w:rPr>
            <w:noProof/>
            <w:webHidden/>
          </w:rPr>
          <w:fldChar w:fldCharType="end"/>
        </w:r>
      </w:hyperlink>
    </w:p>
    <w:p w:rsidR="00562DF9" w:rsidRDefault="00562DF9">
      <w:pPr>
        <w:rPr>
          <w:rFonts w:ascii="Arial" w:hAnsi="Arial" w:cs="Arial"/>
        </w:rPr>
      </w:pPr>
      <w:r>
        <w:rPr>
          <w:rFonts w:ascii="Arial" w:hAnsi="Arial" w:cs="Arial"/>
          <w:i/>
          <w:iCs/>
          <w:noProof/>
          <w:sz w:val="28"/>
          <w:szCs w:val="28"/>
        </w:rPr>
        <w:fldChar w:fldCharType="end"/>
      </w:r>
    </w:p>
    <w:p w:rsidR="00562DF9" w:rsidRDefault="00562DF9">
      <w:pPr>
        <w:rPr>
          <w:rFonts w:ascii="Arial" w:hAnsi="Arial" w:cs="Arial"/>
        </w:rPr>
        <w:sectPr w:rsidR="00562DF9">
          <w:headerReference w:type="first" r:id="rId8"/>
          <w:footerReference w:type="first" r:id="rId9"/>
          <w:pgSz w:w="11906" w:h="16838" w:code="9"/>
          <w:pgMar w:top="1418" w:right="1418" w:bottom="1418" w:left="141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62DF9" w:rsidRDefault="00562DF9">
      <w:pPr>
        <w:pStyle w:val="Titre1"/>
      </w:pPr>
      <w:bookmarkStart w:id="0" w:name="_Toc26694298"/>
      <w:bookmarkStart w:id="1" w:name="_Toc380491408"/>
      <w:r>
        <w:lastRenderedPageBreak/>
        <w:t>Schéma relationnel de la base de données</w:t>
      </w:r>
      <w:bookmarkEnd w:id="0"/>
      <w:bookmarkEnd w:id="1"/>
    </w:p>
    <w:p w:rsidR="00562DF9" w:rsidRDefault="00562DF9">
      <w:pPr>
        <w:rPr>
          <w:rFonts w:ascii="Arial" w:hAnsi="Arial" w:cs="Arial"/>
        </w:rPr>
      </w:pPr>
    </w:p>
    <w:p w:rsidR="00562DF9" w:rsidRDefault="00506EA4" w:rsidP="007A6CD1">
      <w:pPr>
        <w:ind w:left="-912" w:right="-904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476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" t="23337" r="24702" b="2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DF9" w:rsidRDefault="00562DF9">
      <w:pPr>
        <w:jc w:val="center"/>
        <w:rPr>
          <w:rFonts w:ascii="Arial" w:hAnsi="Arial" w:cs="Arial"/>
        </w:rPr>
      </w:pPr>
    </w:p>
    <w:p w:rsidR="00562DF9" w:rsidRDefault="00562DF9">
      <w:pPr>
        <w:pStyle w:val="Lgende"/>
      </w:pPr>
      <w:r>
        <w:t xml:space="preserve">Diagramme de </w:t>
      </w:r>
      <w:smartTag w:uri="urn:schemas-microsoft-com:office:smarttags" w:element="PersonName">
        <w:smartTagPr>
          <w:attr w:name="ProductID" w:val="la base VolAvion"/>
        </w:smartTagPr>
        <w:r>
          <w:t xml:space="preserve">la base </w:t>
        </w:r>
        <w:proofErr w:type="spellStart"/>
        <w:r>
          <w:t>VolAvion</w:t>
        </w:r>
      </w:smartTag>
      <w:proofErr w:type="spellEnd"/>
    </w:p>
    <w:p w:rsidR="00562DF9" w:rsidRDefault="00562DF9" w:rsidP="007A6CD1">
      <w:pPr>
        <w:jc w:val="center"/>
        <w:rPr>
          <w:rFonts w:ascii="Arial" w:hAnsi="Arial" w:cs="Arial"/>
        </w:rPr>
      </w:pPr>
    </w:p>
    <w:p w:rsidR="00562DF9" w:rsidRDefault="00562DF9">
      <w:pPr>
        <w:pStyle w:val="Titre1"/>
      </w:pPr>
      <w:r>
        <w:br w:type="page"/>
      </w:r>
      <w:bookmarkStart w:id="2" w:name="_Toc380491409"/>
      <w:r>
        <w:lastRenderedPageBreak/>
        <w:t>Jeu d’essai</w:t>
      </w:r>
      <w:bookmarkEnd w:id="2"/>
    </w:p>
    <w:p w:rsidR="00562DF9" w:rsidRDefault="00562DF9">
      <w:pPr>
        <w:pStyle w:val="Titre2"/>
      </w:pPr>
      <w:bookmarkStart w:id="3" w:name="_Toc380491410"/>
      <w:r>
        <w:t xml:space="preserve">Table </w:t>
      </w:r>
      <w:r w:rsidR="00E56EB2">
        <w:t>AVION</w:t>
      </w:r>
      <w:bookmarkEnd w:id="3"/>
    </w:p>
    <w:p w:rsidR="00562DF9" w:rsidRDefault="00562DF9">
      <w:pPr>
        <w:rPr>
          <w:rFonts w:ascii="Arial" w:hAnsi="Arial" w:cs="Arial"/>
        </w:rPr>
      </w:pPr>
    </w:p>
    <w:tbl>
      <w:tblPr>
        <w:tblW w:w="70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"/>
        <w:gridCol w:w="957"/>
        <w:gridCol w:w="1134"/>
        <w:gridCol w:w="945"/>
        <w:gridCol w:w="1279"/>
        <w:gridCol w:w="1957"/>
      </w:tblGrid>
      <w:tr w:rsidR="00262FBC" w:rsidRPr="00262FBC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7A6CD1">
            <w:pPr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  <w:lang w:val="en-US"/>
              </w:rPr>
              <w:t>Avnum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7A6CD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62FBC">
              <w:rPr>
                <w:rFonts w:ascii="Arial" w:hAnsi="Arial" w:cs="Arial"/>
                <w:b/>
                <w:sz w:val="20"/>
                <w:lang w:val="en-US"/>
              </w:rPr>
              <w:t>Marque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7A6CD1">
            <w:pPr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  <w:lang w:val="en-US"/>
              </w:rPr>
              <w:t>TypeAvion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7A6CD1">
            <w:pPr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  <w:lang w:val="en-US"/>
              </w:rPr>
              <w:t>Capacite</w:t>
            </w:r>
            <w:proofErr w:type="spellEnd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7A6CD1">
            <w:pPr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  <w:lang w:val="en-US"/>
              </w:rPr>
              <w:t>Localisation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7A6CD1">
            <w:pPr>
              <w:rPr>
                <w:rFonts w:ascii="Arial" w:hAnsi="Arial" w:cs="Arial"/>
                <w:b/>
                <w:sz w:val="20"/>
                <w:lang w:val="nl-NL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  <w:lang w:val="nl-NL"/>
              </w:rPr>
              <w:t>DateMiseEnService</w:t>
            </w:r>
            <w:proofErr w:type="spellEnd"/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Airbus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A320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Nice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19</w:t>
            </w:r>
            <w:r w:rsidR="007A6CD1">
              <w:rPr>
                <w:rFonts w:ascii="Arial" w:hAnsi="Arial" w:cs="Arial"/>
                <w:sz w:val="20"/>
                <w:lang w:val="nl-NL"/>
              </w:rPr>
              <w:t>8</w:t>
            </w:r>
            <w:r>
              <w:rPr>
                <w:rFonts w:ascii="Arial" w:hAnsi="Arial" w:cs="Arial"/>
                <w:sz w:val="20"/>
                <w:lang w:val="nl-NL"/>
              </w:rPr>
              <w:t>7-03-20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101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B707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250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Paris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1985-02-27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Airbus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A320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1988-01-24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Caravelle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Caravelle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1964-01-01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104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B747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400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Paris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1988-01-01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Airbus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A320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lang w:val="en-US"/>
                  </w:rPr>
                  <w:t>Grenoble</w:t>
                </w:r>
              </w:smartTag>
            </w:smartTag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1998-05-01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ATR42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1990-01-01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B727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0"/>
                  <w:lang w:val="en-US"/>
                </w:rPr>
                <w:t>Lyon</w:t>
              </w:r>
            </w:smartTag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1988-01-01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B727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lang w:val="en-US"/>
                  </w:rPr>
                  <w:t>Nantes</w:t>
                </w:r>
              </w:smartTag>
            </w:smartTag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1988-01-01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Airbus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A340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Bastia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1995-01-01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Caravelle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Caravelle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Grenoble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1960-01-01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Airbus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A340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Brive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2000-01-01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151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Boeing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B707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Bastia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1986-02-02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Airbus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A340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1998-06-03</w:t>
            </w:r>
          </w:p>
        </w:tc>
      </w:tr>
      <w:tr w:rsidR="00562DF9" w:rsidTr="00262FBC">
        <w:trPr>
          <w:trHeight w:val="255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Airbus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A340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7A6CD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</w:t>
            </w:r>
            <w:r w:rsidR="00562DF9">
              <w:rPr>
                <w:rFonts w:ascii="Arial" w:hAnsi="Arial" w:cs="Arial"/>
                <w:sz w:val="20"/>
              </w:rPr>
              <w:t>8-02-06</w:t>
            </w:r>
          </w:p>
        </w:tc>
      </w:tr>
    </w:tbl>
    <w:p w:rsidR="00562DF9" w:rsidRPr="007A6CD1" w:rsidRDefault="00562DF9" w:rsidP="007A6CD1">
      <w:pPr>
        <w:rPr>
          <w:rFonts w:ascii="Arial" w:hAnsi="Arial" w:cs="Arial"/>
        </w:rPr>
      </w:pPr>
    </w:p>
    <w:p w:rsidR="00562DF9" w:rsidRDefault="00562DF9">
      <w:pPr>
        <w:pStyle w:val="Titre2"/>
      </w:pPr>
      <w:bookmarkStart w:id="4" w:name="_Toc380491411"/>
      <w:r>
        <w:t xml:space="preserve">Table </w:t>
      </w:r>
      <w:r w:rsidR="00E56EB2">
        <w:t>PILOTE</w:t>
      </w:r>
      <w:bookmarkEnd w:id="4"/>
    </w:p>
    <w:p w:rsidR="00562DF9" w:rsidRDefault="00562DF9">
      <w:pPr>
        <w:rPr>
          <w:rFonts w:ascii="Arial" w:hAnsi="Arial" w:cs="Arial"/>
        </w:rPr>
      </w:pPr>
    </w:p>
    <w:tbl>
      <w:tblPr>
        <w:tblW w:w="9919" w:type="dxa"/>
        <w:tblInd w:w="-3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879"/>
        <w:gridCol w:w="1212"/>
        <w:gridCol w:w="934"/>
        <w:gridCol w:w="1535"/>
        <w:gridCol w:w="1834"/>
        <w:gridCol w:w="1568"/>
        <w:gridCol w:w="1179"/>
      </w:tblGrid>
      <w:tr w:rsidR="00262FBC" w:rsidRPr="00262FBC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</w:rPr>
              <w:t>Pilnum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512EA1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262FBC">
              <w:rPr>
                <w:rFonts w:ascii="Arial" w:hAnsi="Arial" w:cs="Arial"/>
                <w:b/>
                <w:sz w:val="20"/>
              </w:rPr>
              <w:t>Nom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</w:rPr>
              <w:t>CodePostal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512EA1">
            <w:pPr>
              <w:rPr>
                <w:rFonts w:ascii="Arial" w:hAnsi="Arial" w:cs="Arial"/>
                <w:b/>
                <w:sz w:val="20"/>
              </w:rPr>
            </w:pPr>
            <w:r w:rsidRPr="00262FBC">
              <w:rPr>
                <w:rFonts w:ascii="Arial" w:hAnsi="Arial" w:cs="Arial"/>
                <w:b/>
                <w:sz w:val="20"/>
              </w:rPr>
              <w:t>Ville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</w:rPr>
              <w:t>DateNaissance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</w:rPr>
              <w:t>DateDebutActivite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</w:rPr>
              <w:t>DateFinActivite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2FBC" w:rsidRPr="00262FBC" w:rsidRDefault="00262FBC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262FBC">
              <w:rPr>
                <w:rFonts w:ascii="Arial" w:hAnsi="Arial" w:cs="Arial"/>
                <w:b/>
                <w:sz w:val="20"/>
              </w:rPr>
              <w:t>SalaireBrut</w:t>
            </w:r>
            <w:proofErr w:type="spellEnd"/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Serge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Tours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1955-01-13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1980-01-01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1829.40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75010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1955-11-07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1978-02-01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8766.00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Roger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38000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lang w:val="en-US"/>
                  </w:rPr>
                  <w:t>Grenoble</w:t>
                </w:r>
              </w:smartTag>
            </w:smartTag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1960-03-01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1990-04-01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2439.14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Robert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Nantes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1968-03-03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1993-06-01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5686.45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75010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1956-11-08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2000-01-01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2744.00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Bertrand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69001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Lyon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1962-02-02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1988-01-01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6791.67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Hervé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Bastia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262FBC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1960-01-01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1987</w:t>
            </w:r>
            <w:r w:rsidR="00262FBC">
              <w:rPr>
                <w:rFonts w:ascii="Arial" w:hAnsi="Arial" w:cs="Arial"/>
                <w:sz w:val="20"/>
              </w:rPr>
              <w:t>-01-01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3811.11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Luc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75018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1956</w:t>
            </w:r>
            <w:r w:rsidR="00262FBC">
              <w:rPr>
                <w:rFonts w:ascii="Arial" w:hAnsi="Arial" w:cs="Arial"/>
                <w:sz w:val="20"/>
              </w:rPr>
              <w:t>-11-07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1985</w:t>
            </w:r>
            <w:r w:rsidR="00262FBC">
              <w:rPr>
                <w:rFonts w:ascii="Arial" w:hAnsi="Arial" w:cs="Arial"/>
                <w:sz w:val="20"/>
              </w:rPr>
              <w:t>-01-01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7581.40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Driss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75006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1956</w:t>
            </w:r>
            <w:r w:rsidR="00262FBC">
              <w:rPr>
                <w:rFonts w:ascii="Arial" w:hAnsi="Arial" w:cs="Arial"/>
                <w:sz w:val="20"/>
              </w:rPr>
              <w:t>-05-16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1990</w:t>
            </w:r>
            <w:r w:rsidR="00262FBC">
              <w:rPr>
                <w:rFonts w:ascii="Arial" w:hAnsi="Arial" w:cs="Arial"/>
                <w:sz w:val="20"/>
              </w:rPr>
              <w:t>-12-01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7502.90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Sylvain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1975</w:t>
            </w:r>
            <w:r w:rsidR="00262FBC">
              <w:rPr>
                <w:rFonts w:ascii="Arial" w:hAnsi="Arial" w:cs="Arial"/>
                <w:sz w:val="20"/>
              </w:rPr>
              <w:t>-11-08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2000</w:t>
            </w:r>
            <w:r w:rsidR="00262FBC">
              <w:rPr>
                <w:rFonts w:ascii="Arial" w:hAnsi="Arial" w:cs="Arial"/>
                <w:sz w:val="20"/>
              </w:rPr>
              <w:t>-01-01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4709.39</w:t>
            </w:r>
          </w:p>
        </w:tc>
      </w:tr>
      <w:tr w:rsidR="00562DF9" w:rsidTr="00512EA1">
        <w:trPr>
          <w:trHeight w:val="255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Lucien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1965</w:t>
            </w:r>
            <w:r w:rsidR="00262FBC">
              <w:rPr>
                <w:rFonts w:ascii="Arial" w:hAnsi="Arial" w:cs="Arial"/>
                <w:sz w:val="20"/>
                <w:lang w:val="en-US"/>
              </w:rPr>
              <w:t>-07-30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1995</w:t>
            </w:r>
            <w:r w:rsidR="00262FBC">
              <w:rPr>
                <w:rFonts w:ascii="Arial" w:hAnsi="Arial" w:cs="Arial"/>
                <w:sz w:val="20"/>
                <w:lang w:val="en-US"/>
              </w:rPr>
              <w:t>-10-03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NULL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5540.43</w:t>
            </w:r>
          </w:p>
        </w:tc>
      </w:tr>
    </w:tbl>
    <w:p w:rsidR="00562DF9" w:rsidRPr="00262FBC" w:rsidRDefault="00562DF9" w:rsidP="00262FBC">
      <w:pPr>
        <w:rPr>
          <w:rFonts w:ascii="Arial" w:hAnsi="Arial" w:cs="Arial"/>
          <w:lang w:val="en-US"/>
        </w:rPr>
      </w:pPr>
    </w:p>
    <w:p w:rsidR="00562DF9" w:rsidRDefault="00562DF9">
      <w:pPr>
        <w:pStyle w:val="Titre2"/>
        <w:rPr>
          <w:lang w:val="en-US"/>
        </w:rPr>
      </w:pPr>
      <w:r>
        <w:rPr>
          <w:lang w:val="en-US"/>
        </w:rPr>
        <w:br w:type="page"/>
      </w:r>
      <w:bookmarkStart w:id="5" w:name="_Toc380491412"/>
      <w:r>
        <w:rPr>
          <w:lang w:val="en-US"/>
        </w:rPr>
        <w:lastRenderedPageBreak/>
        <w:t xml:space="preserve">Table </w:t>
      </w:r>
      <w:r w:rsidR="00E56EB2">
        <w:t>VOL</w:t>
      </w:r>
      <w:bookmarkEnd w:id="5"/>
    </w:p>
    <w:p w:rsidR="00562DF9" w:rsidRDefault="00562DF9">
      <w:pPr>
        <w:rPr>
          <w:rFonts w:ascii="Arial" w:hAnsi="Arial" w:cs="Arial"/>
          <w:lang w:val="en-US"/>
        </w:rPr>
      </w:pPr>
    </w:p>
    <w:tbl>
      <w:tblPr>
        <w:tblW w:w="8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1112"/>
        <w:gridCol w:w="1101"/>
        <w:gridCol w:w="1157"/>
        <w:gridCol w:w="1212"/>
        <w:gridCol w:w="1312"/>
        <w:gridCol w:w="1368"/>
      </w:tblGrid>
      <w:tr w:rsidR="00512EA1" w:rsidRPr="00512EA1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2EA1" w:rsidRPr="00512EA1" w:rsidRDefault="00512EA1" w:rsidP="00512EA1">
            <w:pPr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 w:rsidRPr="00512EA1">
              <w:rPr>
                <w:rFonts w:ascii="Arial" w:hAnsi="Arial" w:cs="Arial"/>
                <w:b/>
                <w:sz w:val="20"/>
                <w:lang w:val="en-US"/>
              </w:rPr>
              <w:t>Volnum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2EA1" w:rsidRPr="00512EA1" w:rsidRDefault="00512EA1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512EA1">
              <w:rPr>
                <w:rFonts w:ascii="Arial" w:hAnsi="Arial" w:cs="Arial"/>
                <w:b/>
                <w:sz w:val="20"/>
              </w:rPr>
              <w:t>NumAvion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2EA1" w:rsidRPr="00512EA1" w:rsidRDefault="00512EA1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512EA1">
              <w:rPr>
                <w:rFonts w:ascii="Arial" w:hAnsi="Arial" w:cs="Arial"/>
                <w:b/>
                <w:sz w:val="20"/>
              </w:rPr>
              <w:t>NumPilote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2EA1" w:rsidRPr="00512EA1" w:rsidRDefault="00512EA1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512EA1">
              <w:rPr>
                <w:rFonts w:ascii="Arial" w:hAnsi="Arial" w:cs="Arial"/>
                <w:b/>
                <w:sz w:val="20"/>
              </w:rPr>
              <w:t>VilleDepart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2EA1" w:rsidRPr="00512EA1" w:rsidRDefault="00512EA1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512EA1">
              <w:rPr>
                <w:rFonts w:ascii="Arial" w:hAnsi="Arial" w:cs="Arial"/>
                <w:b/>
                <w:sz w:val="20"/>
              </w:rPr>
              <w:t>VilleArrivee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2EA1" w:rsidRPr="00512EA1" w:rsidRDefault="00512EA1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512EA1">
              <w:rPr>
                <w:rFonts w:ascii="Arial" w:hAnsi="Arial" w:cs="Arial"/>
                <w:b/>
                <w:sz w:val="20"/>
              </w:rPr>
              <w:t>HeureDepart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12EA1" w:rsidRPr="00512EA1" w:rsidRDefault="00512EA1" w:rsidP="00512EA1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512EA1">
              <w:rPr>
                <w:rFonts w:ascii="Arial" w:hAnsi="Arial" w:cs="Arial"/>
                <w:b/>
                <w:sz w:val="20"/>
              </w:rPr>
              <w:t>HeureArrivee</w:t>
            </w:r>
            <w:proofErr w:type="spellEnd"/>
          </w:p>
        </w:tc>
      </w:tr>
      <w:tr w:rsidR="00512EA1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7.20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11.20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12.35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14.45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Grenoble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Grenoble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Lyon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Bastia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Brive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Brive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Lyon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110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Bastia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Grenoble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Marseille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Lille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Nice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Nantes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19.00</w:t>
            </w:r>
          </w:p>
        </w:tc>
      </w:tr>
      <w:tr w:rsidR="00562DF9" w:rsidTr="00512EA1">
        <w:trPr>
          <w:trHeight w:val="255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Moulinsart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lang w:val="en-US"/>
                  </w:rPr>
                  <w:t>Sydney</w:t>
                </w:r>
              </w:smartTag>
            </w:smartTag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512EA1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23.00</w:t>
            </w:r>
          </w:p>
        </w:tc>
      </w:tr>
    </w:tbl>
    <w:p w:rsidR="00562DF9" w:rsidRPr="00512EA1" w:rsidRDefault="00562DF9" w:rsidP="00512EA1">
      <w:pPr>
        <w:rPr>
          <w:rFonts w:ascii="Arial" w:hAnsi="Arial" w:cs="Arial"/>
          <w:lang w:val="en-US"/>
        </w:rPr>
      </w:pPr>
    </w:p>
    <w:p w:rsidR="00562DF9" w:rsidRDefault="00562DF9">
      <w:pPr>
        <w:pStyle w:val="Titre2"/>
        <w:rPr>
          <w:lang w:val="en-US"/>
        </w:rPr>
      </w:pPr>
      <w:bookmarkStart w:id="6" w:name="_Toc380491413"/>
      <w:r>
        <w:rPr>
          <w:lang w:val="en-US"/>
        </w:rPr>
        <w:t xml:space="preserve">Table </w:t>
      </w:r>
      <w:r w:rsidR="00E56EB2">
        <w:t>PASSAGER</w:t>
      </w:r>
      <w:bookmarkEnd w:id="6"/>
    </w:p>
    <w:p w:rsidR="00562DF9" w:rsidRDefault="00562DF9">
      <w:pPr>
        <w:rPr>
          <w:rFonts w:ascii="Arial" w:hAnsi="Arial" w:cs="Arial"/>
          <w:lang w:val="en-US"/>
        </w:rPr>
      </w:pPr>
    </w:p>
    <w:tbl>
      <w:tblPr>
        <w:tblW w:w="44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"/>
        <w:gridCol w:w="1278"/>
        <w:gridCol w:w="856"/>
        <w:gridCol w:w="1423"/>
      </w:tblGrid>
      <w:tr w:rsidR="002F7BA8" w:rsidRPr="002F7BA8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2F7BA8" w:rsidP="002F7BA8">
            <w:pPr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lang w:val="en-US"/>
              </w:rPr>
              <w:t>Pasnum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2F7BA8" w:rsidP="002F7BA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2F7BA8" w:rsidP="002F7BA8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Prenom</w:t>
            </w:r>
            <w:proofErr w:type="spellEnd"/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2F7BA8" w:rsidP="002F7BA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Ville</w:t>
            </w:r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MAUSSE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Fabien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Toulouse</w:t>
            </w:r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MERLHIOT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Pascal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Patrick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Nice</w:t>
            </w:r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lang w:val="en-US"/>
                  </w:rPr>
                  <w:t>PEREIRA</w:t>
                </w:r>
              </w:smartTag>
            </w:smartTag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Joao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left"/>
              <w:rPr>
                <w:rFonts w:ascii="Arial" w:eastAsia="Times New Roman" w:hAnsi="Arial" w:cs="Arial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eastAsia="Times New Roman" w:hAnsi="Arial" w:cs="Arial"/>
                    <w:lang w:val="en-US"/>
                  </w:rPr>
                  <w:t>Limoges</w:t>
                </w:r>
              </w:smartTag>
            </w:smartTag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FREEMAN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Cathy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Paris</w:t>
            </w:r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MINETTE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Sophie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Grenoble</w:t>
            </w:r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MALHERBE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Fred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Lyon</w:t>
            </w:r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FERDINAND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Gilles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Fort de France</w:t>
            </w:r>
          </w:p>
        </w:tc>
      </w:tr>
      <w:tr w:rsidR="00562DF9" w:rsidTr="002F7BA8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BOST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Vincent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Brive</w:t>
            </w:r>
          </w:p>
        </w:tc>
      </w:tr>
    </w:tbl>
    <w:p w:rsidR="00562DF9" w:rsidRPr="002F7BA8" w:rsidRDefault="00562DF9" w:rsidP="002F7BA8">
      <w:pPr>
        <w:rPr>
          <w:rFonts w:ascii="Arial" w:hAnsi="Arial" w:cs="Arial"/>
        </w:rPr>
      </w:pPr>
    </w:p>
    <w:p w:rsidR="00562DF9" w:rsidRDefault="00562DF9">
      <w:pPr>
        <w:pStyle w:val="Titre2"/>
      </w:pPr>
      <w:bookmarkStart w:id="7" w:name="_Toc380491414"/>
      <w:r>
        <w:t xml:space="preserve">Table </w:t>
      </w:r>
      <w:r w:rsidR="00E56EB2">
        <w:t>AFFECTEVOL</w:t>
      </w:r>
      <w:bookmarkEnd w:id="7"/>
    </w:p>
    <w:p w:rsidR="00562DF9" w:rsidRDefault="00562DF9">
      <w:pPr>
        <w:rPr>
          <w:rFonts w:ascii="Arial" w:hAnsi="Arial" w:cs="Arial"/>
        </w:rPr>
      </w:pPr>
    </w:p>
    <w:tbl>
      <w:tblPr>
        <w:tblW w:w="46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"/>
        <w:gridCol w:w="845"/>
        <w:gridCol w:w="1135"/>
        <w:gridCol w:w="1079"/>
        <w:gridCol w:w="723"/>
      </w:tblGrid>
      <w:tr w:rsidR="002F7BA8" w:rsidRPr="002F7BA8" w:rsidTr="008A0DD5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8A0DD5" w:rsidP="002F7BA8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Pasnum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8A0DD5" w:rsidP="002F7BA8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Volnum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8A0DD5" w:rsidP="002F7BA8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DateVol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8A0DD5" w:rsidP="002F7BA8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NumPlace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7BA8" w:rsidRPr="002F7BA8" w:rsidRDefault="008A0DD5" w:rsidP="002F7BA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Prix</w:t>
            </w:r>
          </w:p>
        </w:tc>
      </w:tr>
      <w:tr w:rsidR="008A0DD5" w:rsidTr="00D82D19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2008-11-05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135.00</w:t>
            </w:r>
          </w:p>
        </w:tc>
      </w:tr>
      <w:tr w:rsidR="008A0DD5" w:rsidTr="00D82D19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2008-11-05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135.00</w:t>
            </w:r>
          </w:p>
        </w:tc>
      </w:tr>
      <w:tr w:rsidR="008A0DD5" w:rsidTr="00D82D19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2008-11-01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A0DD5" w:rsidRDefault="008A0DD5" w:rsidP="00D82D1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180.00</w:t>
            </w:r>
          </w:p>
        </w:tc>
      </w:tr>
      <w:tr w:rsidR="00562DF9" w:rsidTr="008A0DD5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</w:t>
            </w:r>
            <w:r w:rsidR="0024307C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-11-01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180.00</w:t>
            </w:r>
          </w:p>
        </w:tc>
      </w:tr>
      <w:tr w:rsidR="00562DF9" w:rsidTr="008A0DD5">
        <w:trPr>
          <w:trHeight w:val="25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</w:t>
            </w:r>
            <w:r w:rsidR="0024307C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-11-01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2DF9" w:rsidRDefault="00562DF9" w:rsidP="002F7BA8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180.00</w:t>
            </w:r>
          </w:p>
        </w:tc>
      </w:tr>
    </w:tbl>
    <w:p w:rsidR="00562DF9" w:rsidRPr="002F7BA8" w:rsidRDefault="00562DF9" w:rsidP="002F7BA8">
      <w:pPr>
        <w:rPr>
          <w:rFonts w:ascii="Arial" w:hAnsi="Arial" w:cs="Arial"/>
        </w:rPr>
      </w:pPr>
    </w:p>
    <w:p w:rsidR="00562DF9" w:rsidRDefault="00562DF9">
      <w:pPr>
        <w:pStyle w:val="Titre1"/>
      </w:pPr>
      <w:r>
        <w:br w:type="page"/>
      </w:r>
      <w:bookmarkStart w:id="8" w:name="_Toc380491415"/>
      <w:r>
        <w:lastRenderedPageBreak/>
        <w:t>Requêtes à réaliser</w:t>
      </w:r>
      <w:bookmarkEnd w:id="8"/>
    </w:p>
    <w:p w:rsidR="00562DF9" w:rsidRDefault="00562DF9">
      <w:pPr>
        <w:pStyle w:val="Corpsdetexte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Réalisez les requêtes suivantes sur la base de données </w:t>
      </w:r>
      <w:proofErr w:type="spellStart"/>
      <w:r>
        <w:rPr>
          <w:rFonts w:ascii="Arial" w:hAnsi="Arial" w:cs="Arial"/>
          <w:sz w:val="22"/>
        </w:rPr>
        <w:t>VolAvion</w:t>
      </w:r>
      <w:proofErr w:type="spellEnd"/>
      <w:r>
        <w:rPr>
          <w:rFonts w:ascii="Arial" w:hAnsi="Arial" w:cs="Arial"/>
          <w:sz w:val="22"/>
        </w:rPr>
        <w:t>.</w:t>
      </w:r>
    </w:p>
    <w:p w:rsidR="00562DF9" w:rsidRDefault="00562DF9">
      <w:pPr>
        <w:pStyle w:val="Corpsdetexte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Enregistrez chacune de vos requêtes dans un fichier .</w:t>
      </w:r>
      <w:proofErr w:type="spellStart"/>
      <w:r>
        <w:rPr>
          <w:rFonts w:ascii="Arial" w:hAnsi="Arial" w:cs="Arial"/>
          <w:sz w:val="22"/>
        </w:rPr>
        <w:t>sql</w:t>
      </w:r>
      <w:proofErr w:type="spellEnd"/>
      <w:r>
        <w:rPr>
          <w:rFonts w:ascii="Arial" w:hAnsi="Arial" w:cs="Arial"/>
          <w:sz w:val="22"/>
        </w:rPr>
        <w:t xml:space="preserve"> afin de pouvoir les présenter au groupe lors de la correction.</w:t>
      </w:r>
    </w:p>
    <w:p w:rsidR="00562DF9" w:rsidRDefault="00562DF9">
      <w:pPr>
        <w:pStyle w:val="Corpsdetexte2"/>
        <w:rPr>
          <w:rFonts w:ascii="Arial" w:hAnsi="Arial" w:cs="Arial"/>
        </w:rPr>
      </w:pPr>
    </w:p>
    <w:p w:rsidR="00562DF9" w:rsidRDefault="00562DF9">
      <w:pPr>
        <w:pStyle w:val="Titre2"/>
      </w:pPr>
      <w:bookmarkStart w:id="9" w:name="_Toc380491416"/>
      <w:r>
        <w:t>Requêtes portant sur une seule table</w:t>
      </w:r>
      <w:bookmarkEnd w:id="9"/>
      <w:r w:rsidR="00AD49CE">
        <w:t xml:space="preserve"> sans regroupement</w:t>
      </w:r>
    </w:p>
    <w:p w:rsidR="00562DF9" w:rsidRDefault="00562DF9">
      <w:pPr>
        <w:pStyle w:val="Retraitnormal"/>
        <w:numPr>
          <w:ilvl w:val="0"/>
          <w:numId w:val="16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Quels sont les pilotes dont le nom commence par « S » ?</w:t>
      </w:r>
    </w:p>
    <w:p w:rsidR="00562DF9" w:rsidRDefault="00562DF9">
      <w:pPr>
        <w:pStyle w:val="Retraitnormal"/>
        <w:numPr>
          <w:ilvl w:val="0"/>
          <w:numId w:val="16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Quels sont les pilotes </w:t>
      </w:r>
      <w:r w:rsidR="008A0DD5">
        <w:rPr>
          <w:rFonts w:ascii="Arial" w:hAnsi="Arial" w:cs="Arial"/>
        </w:rPr>
        <w:t>dont le nom</w:t>
      </w:r>
      <w:r>
        <w:rPr>
          <w:rFonts w:ascii="Arial" w:hAnsi="Arial" w:cs="Arial"/>
        </w:rPr>
        <w:t xml:space="preserve"> comporte le groupe de caractères « </w:t>
      </w:r>
      <w:proofErr w:type="spellStart"/>
      <w:r>
        <w:rPr>
          <w:rFonts w:ascii="Arial" w:hAnsi="Arial" w:cs="Arial"/>
        </w:rPr>
        <w:t>cie</w:t>
      </w:r>
      <w:proofErr w:type="spellEnd"/>
      <w:r>
        <w:rPr>
          <w:rFonts w:ascii="Arial" w:hAnsi="Arial" w:cs="Arial"/>
        </w:rPr>
        <w:t> » ?</w:t>
      </w:r>
    </w:p>
    <w:p w:rsidR="00562DF9" w:rsidRDefault="00562DF9">
      <w:pPr>
        <w:pStyle w:val="Retraitnormal"/>
        <w:numPr>
          <w:ilvl w:val="0"/>
          <w:numId w:val="16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Quels sont les pilotes dont la troisième lettre </w:t>
      </w:r>
      <w:r w:rsidR="008A0DD5">
        <w:rPr>
          <w:rFonts w:ascii="Arial" w:hAnsi="Arial" w:cs="Arial"/>
        </w:rPr>
        <w:t xml:space="preserve">du nom </w:t>
      </w:r>
      <w:r>
        <w:rPr>
          <w:rFonts w:ascii="Arial" w:hAnsi="Arial" w:cs="Arial"/>
        </w:rPr>
        <w:t>est un « b » ?</w:t>
      </w:r>
    </w:p>
    <w:p w:rsidR="00562DF9" w:rsidRDefault="00562DF9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Dans combien de villes distinctes sont localisés des avions ?</w:t>
      </w:r>
    </w:p>
    <w:p w:rsidR="00562DF9" w:rsidRDefault="00562DF9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Quels sont les vols au départ de Nice entre 12h et 14h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Quelle est la capacité moyenne des avions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Quels sont les salaires minimum et maximum des pilotes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 xml:space="preserve">Quel est la durée du vol </w:t>
      </w:r>
      <w:proofErr w:type="spellStart"/>
      <w:r w:rsidRPr="00AD49CE">
        <w:rPr>
          <w:rFonts w:ascii="Arial" w:hAnsi="Arial" w:cs="Arial"/>
        </w:rPr>
        <w:t>Moulinsart</w:t>
      </w:r>
      <w:proofErr w:type="spellEnd"/>
      <w:r w:rsidRPr="00AD49CE">
        <w:rPr>
          <w:rFonts w:ascii="Arial" w:hAnsi="Arial" w:cs="Arial"/>
        </w:rPr>
        <w:t xml:space="preserve"> – Sydney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 xml:space="preserve">Combien y </w:t>
      </w:r>
      <w:proofErr w:type="spellStart"/>
      <w:r w:rsidRPr="00AD49CE">
        <w:rPr>
          <w:rFonts w:ascii="Arial" w:hAnsi="Arial" w:cs="Arial"/>
        </w:rPr>
        <w:t>a-t-il</w:t>
      </w:r>
      <w:proofErr w:type="spellEnd"/>
      <w:r w:rsidRPr="00AD49CE">
        <w:rPr>
          <w:rFonts w:ascii="Arial" w:hAnsi="Arial" w:cs="Arial"/>
        </w:rPr>
        <w:t xml:space="preserve"> de vols Bastia – Paris ?</w:t>
      </w:r>
    </w:p>
    <w:p w:rsid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Donner la liste des villes dans lesquelles habitent des passagers</w:t>
      </w:r>
    </w:p>
    <w:p w:rsidR="00AD49CE" w:rsidRDefault="00AD49CE" w:rsidP="00AD49CE">
      <w:pPr>
        <w:pStyle w:val="Titre2"/>
      </w:pPr>
      <w:r>
        <w:t xml:space="preserve">Requêtes portant sur une seule table </w:t>
      </w:r>
      <w:r w:rsidR="00A26E87">
        <w:t>avec</w:t>
      </w:r>
      <w:r>
        <w:t xml:space="preserve"> regroupement</w:t>
      </w:r>
    </w:p>
    <w:p w:rsidR="00562DF9" w:rsidRDefault="00562DF9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Donnez pour chaque ville, le nombre de vols au départ de celle-ci.</w:t>
      </w:r>
    </w:p>
    <w:p w:rsidR="00562DF9" w:rsidRDefault="00562DF9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Donnez pour chaque ville, le nombre de vols au départ de celle-ci, uniquement pour les villes dont le nombre de vols au départ de celles-ci est supérieur à 2.</w:t>
      </w:r>
    </w:p>
    <w:p w:rsidR="00562DF9" w:rsidRDefault="00562DF9">
      <w:pPr>
        <w:pStyle w:val="Retraitnormal"/>
        <w:numPr>
          <w:ilvl w:val="0"/>
          <w:numId w:val="16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Donnez pour chaque ville, le nombre et les capacités minimum et maximum des avions qui s'y trouvent.</w:t>
      </w:r>
    </w:p>
    <w:p w:rsidR="00562DF9" w:rsidRDefault="00562DF9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Quelle est la capacité moyenne des avions pour chaque ville où sont localisés plus d’un avion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Donner le nombre d’avions ayant une capacité supérieure à 100 (places) par localisation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 xml:space="preserve">Combien y </w:t>
      </w:r>
      <w:proofErr w:type="spellStart"/>
      <w:r w:rsidRPr="00AD49CE">
        <w:rPr>
          <w:rFonts w:ascii="Arial" w:hAnsi="Arial" w:cs="Arial"/>
        </w:rPr>
        <w:t>a</w:t>
      </w:r>
      <w:r>
        <w:rPr>
          <w:rFonts w:ascii="Arial" w:hAnsi="Arial" w:cs="Arial"/>
        </w:rPr>
        <w:t>-</w:t>
      </w:r>
      <w:r w:rsidRPr="00AD49CE">
        <w:rPr>
          <w:rFonts w:ascii="Arial" w:hAnsi="Arial" w:cs="Arial"/>
        </w:rPr>
        <w:t>t</w:t>
      </w:r>
      <w:r>
        <w:rPr>
          <w:rFonts w:ascii="Arial" w:hAnsi="Arial" w:cs="Arial"/>
        </w:rPr>
        <w:t>-</w:t>
      </w:r>
      <w:r w:rsidRPr="00AD49CE">
        <w:rPr>
          <w:rFonts w:ascii="Arial" w:hAnsi="Arial" w:cs="Arial"/>
        </w:rPr>
        <w:t>il</w:t>
      </w:r>
      <w:proofErr w:type="spellEnd"/>
      <w:r w:rsidRPr="00AD49CE">
        <w:rPr>
          <w:rFonts w:ascii="Arial" w:hAnsi="Arial" w:cs="Arial"/>
        </w:rPr>
        <w:t xml:space="preserve"> d’avions de chaque marque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 xml:space="preserve">Combien y </w:t>
      </w:r>
      <w:proofErr w:type="spellStart"/>
      <w:r w:rsidRPr="00AD49CE">
        <w:rPr>
          <w:rFonts w:ascii="Arial" w:hAnsi="Arial" w:cs="Arial"/>
        </w:rPr>
        <w:t>a-t-il</w:t>
      </w:r>
      <w:proofErr w:type="spellEnd"/>
      <w:r w:rsidRPr="00AD49CE">
        <w:rPr>
          <w:rFonts w:ascii="Arial" w:hAnsi="Arial" w:cs="Arial"/>
        </w:rPr>
        <w:t xml:space="preserve"> d’avions de chaque type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Pour chaque ville (de résidence) des passagers, donner le nombre de ceux-ci.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Donner le nombre de vols au départ de chaque ville.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Donner les villes (de résidence) et le salaire moyen des pilotes qui y habitent, mais uniquement si le salaire moyen de ceux-ci est supérieur à 5 000 (euros) et qu’il concerne plus d’un pilote.</w:t>
      </w:r>
    </w:p>
    <w:p w:rsidR="002657AA" w:rsidRDefault="002657AA">
      <w:pPr>
        <w:rPr>
          <w:rFonts w:ascii="Arial" w:eastAsia="Arial Unicode MS" w:hAnsi="Arial" w:cs="Arial"/>
          <w:b/>
          <w:bCs/>
          <w:sz w:val="28"/>
          <w:szCs w:val="32"/>
        </w:rPr>
      </w:pPr>
      <w:bookmarkStart w:id="10" w:name="_Toc380491417"/>
      <w:r>
        <w:br w:type="page"/>
      </w:r>
    </w:p>
    <w:p w:rsidR="00562DF9" w:rsidRDefault="00562DF9">
      <w:pPr>
        <w:pStyle w:val="Titre2"/>
      </w:pPr>
      <w:r>
        <w:lastRenderedPageBreak/>
        <w:t>Requêtes portant sur plusieurs tables</w:t>
      </w:r>
      <w:bookmarkEnd w:id="10"/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 xml:space="preserve">Quelle est la capacité de l’avion assurant le vol </w:t>
      </w:r>
      <w:proofErr w:type="spellStart"/>
      <w:r w:rsidRPr="00AD49CE">
        <w:rPr>
          <w:rFonts w:ascii="Arial" w:hAnsi="Arial" w:cs="Arial"/>
        </w:rPr>
        <w:t>Moulinsart</w:t>
      </w:r>
      <w:proofErr w:type="spellEnd"/>
      <w:r w:rsidRPr="00AD49CE">
        <w:rPr>
          <w:rFonts w:ascii="Arial" w:hAnsi="Arial" w:cs="Arial"/>
        </w:rPr>
        <w:t xml:space="preserve"> – Sydney ?</w:t>
      </w:r>
    </w:p>
    <w:p w:rsidR="00AD49CE" w:rsidRPr="00AD49CE" w:rsidRDefault="003F152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AD49CE" w:rsidRPr="00AD49CE">
        <w:rPr>
          <w:rFonts w:ascii="Arial" w:hAnsi="Arial" w:cs="Arial"/>
        </w:rPr>
        <w:t>ans quelle ville habite le pilote du vol Nice – Nantes</w:t>
      </w:r>
      <w:r>
        <w:rPr>
          <w:rFonts w:ascii="Arial" w:hAnsi="Arial" w:cs="Arial"/>
        </w:rPr>
        <w:t xml:space="preserve"> et quel est son nom</w:t>
      </w:r>
      <w:r w:rsidR="00AD49CE" w:rsidRPr="00AD49CE">
        <w:rPr>
          <w:rFonts w:ascii="Arial" w:hAnsi="Arial" w:cs="Arial"/>
        </w:rPr>
        <w:t>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Donner les n</w:t>
      </w:r>
      <w:r>
        <w:rPr>
          <w:rFonts w:ascii="Arial" w:hAnsi="Arial" w:cs="Arial"/>
        </w:rPr>
        <w:t>oms des pilotes ayant</w:t>
      </w:r>
      <w:r w:rsidRPr="00AD49CE">
        <w:rPr>
          <w:rFonts w:ascii="Arial" w:hAnsi="Arial" w:cs="Arial"/>
        </w:rPr>
        <w:t xml:space="preserve"> un vol au départ de Paris.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 xml:space="preserve">Donner le </w:t>
      </w:r>
      <w:r>
        <w:rPr>
          <w:rFonts w:ascii="Arial" w:hAnsi="Arial" w:cs="Arial"/>
        </w:rPr>
        <w:t>type des avions ayant</w:t>
      </w:r>
      <w:r w:rsidRPr="00AD49CE">
        <w:rPr>
          <w:rFonts w:ascii="Arial" w:hAnsi="Arial" w:cs="Arial"/>
        </w:rPr>
        <w:t xml:space="preserve"> un vol durant plus de 2 (heures).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Sur quel type d’avion a volé Sophie ?</w:t>
      </w:r>
    </w:p>
    <w:p w:rsidR="00AD49CE" w:rsidRP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Quel était le nom du pilote ayant transporté le passager habitant Nice ?</w:t>
      </w:r>
    </w:p>
    <w:p w:rsidR="00AD49CE" w:rsidRDefault="00AD49CE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Donnez le code et le nom des passagers qui sont affectés à un vol dont le prix de la place est supérieur à 150 €.</w:t>
      </w:r>
    </w:p>
    <w:p w:rsidR="002657AA" w:rsidRDefault="002657AA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 est le nombre de vols de chaque pilote ?</w:t>
      </w:r>
    </w:p>
    <w:p w:rsidR="002657AA" w:rsidRDefault="002657AA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 est le nombre de types d’avion différents que conduit chaque pilote ?</w:t>
      </w:r>
    </w:p>
    <w:p w:rsidR="00562DF9" w:rsidRDefault="00562DF9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Quels sont les noms des pilotes qui habitent dans la ville de localisation d'un Airbus ?</w:t>
      </w:r>
    </w:p>
    <w:p w:rsidR="00562DF9" w:rsidRDefault="00562DF9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Quels sont les noms des pilotes qui </w:t>
      </w:r>
      <w:r w:rsidR="008A0DD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nt </w:t>
      </w:r>
      <w:r w:rsidR="008A0DD5">
        <w:rPr>
          <w:rFonts w:ascii="Arial" w:hAnsi="Arial" w:cs="Arial"/>
        </w:rPr>
        <w:t xml:space="preserve">un vol sur </w:t>
      </w:r>
      <w:r>
        <w:rPr>
          <w:rFonts w:ascii="Arial" w:hAnsi="Arial" w:cs="Arial"/>
        </w:rPr>
        <w:t>un Airbus et qui habitent dans la ville de localisation de cet Airbus ?</w:t>
      </w:r>
    </w:p>
    <w:p w:rsidR="00562DF9" w:rsidRDefault="00562DF9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Quels sont les noms des pilotes qui </w:t>
      </w:r>
      <w:r w:rsidR="008A0DD5">
        <w:rPr>
          <w:rFonts w:ascii="Arial" w:hAnsi="Arial" w:cs="Arial"/>
        </w:rPr>
        <w:t>ont un vol sur</w:t>
      </w:r>
      <w:r>
        <w:rPr>
          <w:rFonts w:ascii="Arial" w:hAnsi="Arial" w:cs="Arial"/>
        </w:rPr>
        <w:t xml:space="preserve"> un Airbus et qui habitent dans la ville de localisation d'un Airbus quelconque ?</w:t>
      </w:r>
    </w:p>
    <w:p w:rsidR="002657AA" w:rsidRDefault="002657AA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Quels sont les noms des pilotes qui conduisent un Airbus sauf ceux qui habitent dans la ville de localisation d'un Airbus ?</w:t>
      </w:r>
    </w:p>
    <w:p w:rsidR="002657AA" w:rsidRDefault="002657AA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Sélectionner les numéros des pilotes qui conduisent tous les Airbus</w:t>
      </w:r>
      <w:r w:rsidR="00F0781A">
        <w:rPr>
          <w:rFonts w:ascii="Arial" w:hAnsi="Arial" w:cs="Arial"/>
        </w:rPr>
        <w:t xml:space="preserve"> A320</w:t>
      </w:r>
      <w:bookmarkStart w:id="11" w:name="_GoBack"/>
      <w:bookmarkEnd w:id="11"/>
      <w:r>
        <w:rPr>
          <w:rFonts w:ascii="Arial" w:hAnsi="Arial" w:cs="Arial"/>
        </w:rPr>
        <w:t>.</w:t>
      </w:r>
    </w:p>
    <w:p w:rsidR="00562DF9" w:rsidRDefault="00562DF9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Quels sont les vols ayant un trajet identique (Ville Départ, Ville Arrivée) à ceux assurés par Serge ?</w:t>
      </w:r>
    </w:p>
    <w:p w:rsidR="00562DF9" w:rsidRDefault="00562DF9" w:rsidP="00AD49CE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Donnez toutes les paires de pilotes habitant la même ville (si possible sans doublon).</w:t>
      </w:r>
    </w:p>
    <w:p w:rsidR="002657AA" w:rsidRDefault="002657AA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Donner toutes les paires de villes telles qu'un avion localisé dans la ville de départ soit conduit par un pilote résidant dans la ville d'arrivée.</w:t>
      </w:r>
    </w:p>
    <w:p w:rsidR="002657AA" w:rsidRDefault="002657AA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Quels sont les noms pilotes dont le salaire est supérieur à la moyenne des salaires ?</w:t>
      </w:r>
    </w:p>
    <w:p w:rsidR="002657AA" w:rsidRPr="002657AA" w:rsidRDefault="002657AA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2657AA">
        <w:rPr>
          <w:rFonts w:ascii="Arial" w:hAnsi="Arial" w:cs="Arial"/>
        </w:rPr>
        <w:t>Quels sont les noms des pilotes qui conduisent un avion que conduit aussi le pilote n°1 ?</w:t>
      </w:r>
    </w:p>
    <w:p w:rsidR="00885738" w:rsidRDefault="00885738" w:rsidP="00885738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 est le taux de remplissage des vols ?</w:t>
      </w:r>
    </w:p>
    <w:p w:rsidR="00885738" w:rsidRDefault="00885738" w:rsidP="00885738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Quel est le taux de remplissage des liaisons (ville de départ, ville d’arrivée) du 01/11/2008 ?</w:t>
      </w:r>
    </w:p>
    <w:p w:rsidR="00885738" w:rsidRDefault="00885738" w:rsidP="00885738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Donnez le code et le nom des pilotes qui ne sont pas affectés à un vol.</w:t>
      </w:r>
    </w:p>
    <w:p w:rsidR="00885738" w:rsidRPr="00AD49CE" w:rsidRDefault="00885738" w:rsidP="00885738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Quels sont les numéros des vols auxquels ne sont affectés aucun passager ?</w:t>
      </w:r>
    </w:p>
    <w:p w:rsidR="00885738" w:rsidRDefault="00885738" w:rsidP="00885738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 w:rsidRPr="00AD49CE">
        <w:rPr>
          <w:rFonts w:ascii="Arial" w:hAnsi="Arial" w:cs="Arial"/>
        </w:rPr>
        <w:t>Quels sont les noms des passagers affectés à aucun vol ?</w:t>
      </w:r>
    </w:p>
    <w:p w:rsidR="002657AA" w:rsidRDefault="002657AA">
      <w:pPr>
        <w:rPr>
          <w:rFonts w:ascii="Arial" w:eastAsia="Arial Unicode MS" w:hAnsi="Arial" w:cs="Arial"/>
          <w:b/>
          <w:bCs/>
          <w:sz w:val="28"/>
          <w:szCs w:val="32"/>
        </w:rPr>
      </w:pPr>
      <w:bookmarkStart w:id="12" w:name="_Toc380491418"/>
      <w:r>
        <w:br w:type="page"/>
      </w:r>
    </w:p>
    <w:p w:rsidR="00562DF9" w:rsidRDefault="00562DF9">
      <w:pPr>
        <w:pStyle w:val="Titre2"/>
      </w:pPr>
      <w:r>
        <w:lastRenderedPageBreak/>
        <w:t>Requêtes utilisant les fonctions intégrées de traitement des dates</w:t>
      </w:r>
      <w:bookmarkEnd w:id="12"/>
    </w:p>
    <w:p w:rsidR="00562DF9" w:rsidRDefault="00562DF9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Donnez la liste des pilotes qui prendront leur retraite dans les 2 ans à venir (</w:t>
      </w:r>
      <w:r w:rsidR="00C26C77">
        <w:rPr>
          <w:rFonts w:ascii="Arial" w:hAnsi="Arial" w:cs="Arial"/>
        </w:rPr>
        <w:t>60</w:t>
      </w:r>
      <w:r w:rsidR="00904089">
        <w:rPr>
          <w:rFonts w:ascii="Arial" w:hAnsi="Arial" w:cs="Arial"/>
        </w:rPr>
        <w:t> </w:t>
      </w:r>
      <w:r>
        <w:rPr>
          <w:rFonts w:ascii="Arial" w:hAnsi="Arial" w:cs="Arial"/>
        </w:rPr>
        <w:t>ans) avec le montant de leur indemnité de départ (1</w:t>
      </w:r>
      <w:r w:rsidR="00904089">
        <w:rPr>
          <w:rFonts w:ascii="Arial" w:hAnsi="Arial" w:cs="Arial"/>
        </w:rPr>
        <w:t> </w:t>
      </w:r>
      <w:r>
        <w:rPr>
          <w:rFonts w:ascii="Arial" w:hAnsi="Arial" w:cs="Arial"/>
        </w:rPr>
        <w:t>mois de salaire brut par année d’ancienneté).</w:t>
      </w:r>
    </w:p>
    <w:p w:rsidR="00562DF9" w:rsidRDefault="00562DF9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Créez une vue qui permet d’extraire les coordonnées des pilotes dont la date d’anniversaire est J+5, J étant la date d’exécution de </w:t>
      </w:r>
      <w:smartTag w:uri="urn:schemas-microsoft-com:office:smarttags" w:element="PersonName">
        <w:smartTagPr>
          <w:attr w:name="ProductID" w:val="la requ￪te. Vous"/>
        </w:smartTagPr>
        <w:r>
          <w:rPr>
            <w:rFonts w:ascii="Arial" w:hAnsi="Arial" w:cs="Arial"/>
          </w:rPr>
          <w:t>la requête. Vous</w:t>
        </w:r>
      </w:smartTag>
      <w:r>
        <w:rPr>
          <w:rFonts w:ascii="Arial" w:hAnsi="Arial" w:cs="Arial"/>
        </w:rPr>
        <w:t xml:space="preserve"> calculerez de plus l’âge du pilote.</w:t>
      </w:r>
    </w:p>
    <w:p w:rsidR="00562DF9" w:rsidRDefault="00562DF9">
      <w:pPr>
        <w:pStyle w:val="Titre2"/>
      </w:pPr>
      <w:bookmarkStart w:id="13" w:name="_Toc380491419"/>
      <w:r>
        <w:t>Requête de mise à jour</w:t>
      </w:r>
      <w:bookmarkEnd w:id="13"/>
    </w:p>
    <w:p w:rsidR="002657AA" w:rsidRDefault="002657AA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Réduisez de 5 (€) le prix des places du vol 103.</w:t>
      </w:r>
    </w:p>
    <w:p w:rsidR="00562DF9" w:rsidRDefault="00562DF9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La compagnie aérienne souhaite réaliser une augmentation générale de ces pilotes. Les règles de l’augmentation sont les suivantes : </w:t>
      </w:r>
    </w:p>
    <w:p w:rsidR="00562DF9" w:rsidRDefault="00562DF9">
      <w:pPr>
        <w:pStyle w:val="Retraitnormal"/>
        <w:ind w:left="3117" w:firstLine="423"/>
        <w:rPr>
          <w:rFonts w:ascii="Arial" w:hAnsi="Arial" w:cs="Arial"/>
        </w:rPr>
      </w:pPr>
      <w:r>
        <w:rPr>
          <w:rFonts w:ascii="Arial" w:hAnsi="Arial" w:cs="Arial"/>
        </w:rPr>
        <w:t>3 % pour les salaires inférieurs à 2</w:t>
      </w:r>
      <w:r w:rsidR="00AB21BC">
        <w:rPr>
          <w:rFonts w:ascii="Arial" w:hAnsi="Arial" w:cs="Arial"/>
        </w:rPr>
        <w:t> </w:t>
      </w:r>
      <w:r>
        <w:rPr>
          <w:rFonts w:ascii="Arial" w:hAnsi="Arial" w:cs="Arial"/>
        </w:rPr>
        <w:t>250</w:t>
      </w:r>
      <w:r w:rsidR="00AB21BC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€, </w:t>
      </w:r>
    </w:p>
    <w:p w:rsidR="00562DF9" w:rsidRDefault="00562DF9">
      <w:pPr>
        <w:pStyle w:val="Retraitnormal"/>
        <w:ind w:left="3540"/>
        <w:rPr>
          <w:rFonts w:ascii="Arial" w:hAnsi="Arial" w:cs="Arial"/>
        </w:rPr>
      </w:pPr>
      <w:r>
        <w:rPr>
          <w:rFonts w:ascii="Arial" w:hAnsi="Arial" w:cs="Arial"/>
        </w:rPr>
        <w:t>2 % pour les salaires compris entre 2 250 et 5</w:t>
      </w:r>
      <w:r w:rsidR="00AB21BC">
        <w:rPr>
          <w:rFonts w:ascii="Arial" w:hAnsi="Arial" w:cs="Arial"/>
        </w:rPr>
        <w:t> </w:t>
      </w:r>
      <w:r>
        <w:rPr>
          <w:rFonts w:ascii="Arial" w:hAnsi="Arial" w:cs="Arial"/>
        </w:rPr>
        <w:t>250</w:t>
      </w:r>
      <w:r w:rsidR="00AB21BC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€, </w:t>
      </w:r>
    </w:p>
    <w:p w:rsidR="00562DF9" w:rsidRDefault="00562DF9">
      <w:pPr>
        <w:pStyle w:val="Retraitnormal"/>
        <w:spacing w:after="120"/>
        <w:ind w:left="2833" w:firstLine="707"/>
        <w:rPr>
          <w:rFonts w:ascii="Arial" w:hAnsi="Arial" w:cs="Arial"/>
        </w:rPr>
      </w:pPr>
      <w:r>
        <w:rPr>
          <w:rFonts w:ascii="Arial" w:hAnsi="Arial" w:cs="Arial"/>
        </w:rPr>
        <w:t>0,5 % pour les salaires supérieurs à 5</w:t>
      </w:r>
      <w:r w:rsidR="00AB21BC">
        <w:rPr>
          <w:rFonts w:ascii="Arial" w:hAnsi="Arial" w:cs="Arial"/>
        </w:rPr>
        <w:t> </w:t>
      </w:r>
      <w:r>
        <w:rPr>
          <w:rFonts w:ascii="Arial" w:hAnsi="Arial" w:cs="Arial"/>
        </w:rPr>
        <w:t>250</w:t>
      </w:r>
      <w:r w:rsidR="00AB21BC">
        <w:rPr>
          <w:rFonts w:ascii="Arial" w:hAnsi="Arial" w:cs="Arial"/>
        </w:rPr>
        <w:t> </w:t>
      </w:r>
      <w:r>
        <w:rPr>
          <w:rFonts w:ascii="Arial" w:hAnsi="Arial" w:cs="Arial"/>
        </w:rPr>
        <w:t>€.</w:t>
      </w:r>
    </w:p>
    <w:p w:rsidR="00562DF9" w:rsidRDefault="00562DF9">
      <w:pPr>
        <w:pStyle w:val="Retraitnormal"/>
        <w:spacing w:after="120"/>
        <w:ind w:left="1134"/>
        <w:rPr>
          <w:rFonts w:ascii="Arial" w:hAnsi="Arial" w:cs="Arial"/>
        </w:rPr>
      </w:pPr>
      <w:r>
        <w:rPr>
          <w:rFonts w:ascii="Arial" w:hAnsi="Arial" w:cs="Arial"/>
        </w:rPr>
        <w:t>Utilisez une seule requête et la clause conditionnelle CASE.</w:t>
      </w:r>
    </w:p>
    <w:p w:rsidR="00562DF9" w:rsidRDefault="00562DF9">
      <w:pPr>
        <w:pStyle w:val="Titre2"/>
      </w:pPr>
      <w:bookmarkStart w:id="14" w:name="_Toc380491420"/>
      <w:r>
        <w:t>Requête ajout</w:t>
      </w:r>
      <w:bookmarkEnd w:id="14"/>
    </w:p>
    <w:p w:rsidR="00562DF9" w:rsidRDefault="00562DF9" w:rsidP="002657AA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La compagnie vient d’embaucher un nouveau pilote. Il s’agit de </w:t>
      </w:r>
      <w:r w:rsidR="00904089">
        <w:rPr>
          <w:rFonts w:ascii="Arial" w:hAnsi="Arial" w:cs="Arial"/>
        </w:rPr>
        <w:t>Tanguy</w:t>
      </w:r>
      <w:r>
        <w:rPr>
          <w:rFonts w:ascii="Arial" w:hAnsi="Arial" w:cs="Arial"/>
        </w:rPr>
        <w:t>. Il entr</w:t>
      </w:r>
      <w:r w:rsidR="0090408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dans la compagnie </w:t>
      </w:r>
      <w:r w:rsidR="00904089">
        <w:rPr>
          <w:rFonts w:ascii="Arial" w:hAnsi="Arial" w:cs="Arial"/>
        </w:rPr>
        <w:t>aujourd’hui</w:t>
      </w:r>
      <w:r>
        <w:rPr>
          <w:rFonts w:ascii="Arial" w:hAnsi="Arial" w:cs="Arial"/>
        </w:rPr>
        <w:t xml:space="preserve">. Son salaire de base est de </w:t>
      </w:r>
      <w:r w:rsidR="00904089">
        <w:rPr>
          <w:rFonts w:ascii="Arial" w:hAnsi="Arial" w:cs="Arial"/>
        </w:rPr>
        <w:t>9</w:t>
      </w:r>
      <w:r>
        <w:rPr>
          <w:rFonts w:ascii="Arial" w:hAnsi="Arial" w:cs="Arial"/>
        </w:rPr>
        <w:t>00</w:t>
      </w:r>
      <w:r w:rsidR="00904089">
        <w:rPr>
          <w:rFonts w:ascii="Arial" w:hAnsi="Arial" w:cs="Arial"/>
        </w:rPr>
        <w:t> </w:t>
      </w:r>
      <w:r>
        <w:rPr>
          <w:rFonts w:ascii="Arial" w:hAnsi="Arial" w:cs="Arial"/>
        </w:rPr>
        <w:t>€. Il est domicilié à Toulouse.</w:t>
      </w:r>
    </w:p>
    <w:p w:rsidR="006F7ADC" w:rsidRDefault="006F7ADC" w:rsidP="006F7ADC">
      <w:pPr>
        <w:pStyle w:val="Titre2"/>
      </w:pPr>
      <w:r>
        <w:t>Requête suppression</w:t>
      </w:r>
    </w:p>
    <w:p w:rsidR="00562DF9" w:rsidRPr="006F7ADC" w:rsidRDefault="006F7ADC" w:rsidP="006F7ADC">
      <w:pPr>
        <w:pStyle w:val="Retraitnormal"/>
        <w:numPr>
          <w:ilvl w:val="0"/>
          <w:numId w:val="15"/>
        </w:numPr>
        <w:spacing w:after="120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Supprimer les passagers habitant Brive.</w:t>
      </w:r>
    </w:p>
    <w:sectPr w:rsidR="00562DF9" w:rsidRPr="006F7ADC">
      <w:headerReference w:type="default" r:id="rId11"/>
      <w:footerReference w:type="default" r:id="rId12"/>
      <w:headerReference w:type="first" r:id="rId13"/>
      <w:pgSz w:w="11907" w:h="16840" w:code="9"/>
      <w:pgMar w:top="1418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420" w:rsidRDefault="00B83420">
      <w:r>
        <w:separator/>
      </w:r>
    </w:p>
  </w:endnote>
  <w:endnote w:type="continuationSeparator" w:id="0">
    <w:p w:rsidR="00B83420" w:rsidRDefault="00B8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87" w:rsidRDefault="003F152E">
    <w:pPr>
      <w:pStyle w:val="Pieddepage"/>
    </w:pPr>
    <w:fldSimple w:instr=" FILENAME ">
      <w:r w:rsidR="00A26E87">
        <w:rPr>
          <w:noProof/>
        </w:rPr>
        <w:t>TP SQL Base VolAvion New - énoncé.docx</w:t>
      </w:r>
    </w:fldSimple>
    <w:r w:rsidR="00A26E87">
      <w:tab/>
      <w:t xml:space="preserve">Page </w:t>
    </w:r>
    <w:r w:rsidR="00A26E87">
      <w:rPr>
        <w:rStyle w:val="Numrodepage"/>
      </w:rPr>
      <w:fldChar w:fldCharType="begin"/>
    </w:r>
    <w:r w:rsidR="00A26E87">
      <w:rPr>
        <w:rStyle w:val="Numrodepage"/>
      </w:rPr>
      <w:instrText xml:space="preserve"> PAGE </w:instrText>
    </w:r>
    <w:r w:rsidR="00A26E87">
      <w:rPr>
        <w:rStyle w:val="Numrodepage"/>
      </w:rPr>
      <w:fldChar w:fldCharType="separate"/>
    </w:r>
    <w:r w:rsidR="00A26E87">
      <w:rPr>
        <w:rStyle w:val="Numrodepage"/>
        <w:noProof/>
      </w:rPr>
      <w:t>12</w:t>
    </w:r>
    <w:r w:rsidR="00A26E87">
      <w:rPr>
        <w:rStyle w:val="Numrodepage"/>
      </w:rPr>
      <w:fldChar w:fldCharType="end"/>
    </w:r>
    <w:r w:rsidR="00A26E87">
      <w:rPr>
        <w:rStyle w:val="Numrodepage"/>
      </w:rPr>
      <w:t xml:space="preserve"> sur </w:t>
    </w:r>
    <w:r w:rsidR="00A26E87">
      <w:rPr>
        <w:rStyle w:val="Numrodepage"/>
      </w:rPr>
      <w:fldChar w:fldCharType="begin"/>
    </w:r>
    <w:r w:rsidR="00A26E87">
      <w:rPr>
        <w:rStyle w:val="Numrodepage"/>
      </w:rPr>
      <w:instrText xml:space="preserve"> NUMPAGES </w:instrText>
    </w:r>
    <w:r w:rsidR="00A26E87">
      <w:rPr>
        <w:rStyle w:val="Numrodepage"/>
      </w:rPr>
      <w:fldChar w:fldCharType="separate"/>
    </w:r>
    <w:r w:rsidR="00A26E87">
      <w:rPr>
        <w:rStyle w:val="Numrodepage"/>
        <w:noProof/>
      </w:rPr>
      <w:t>8</w:t>
    </w:r>
    <w:r w:rsidR="00A26E87">
      <w:rPr>
        <w:rStyle w:val="Numrodepage"/>
      </w:rPr>
      <w:fldChar w:fldCharType="end"/>
    </w:r>
    <w:r w:rsidR="00A26E87">
      <w:rPr>
        <w:rStyle w:val="Numrodepage"/>
      </w:rPr>
      <w:tab/>
    </w:r>
    <w:r w:rsidR="00A26E87">
      <w:rPr>
        <w:rStyle w:val="Numrodepage"/>
      </w:rPr>
      <w:fldChar w:fldCharType="begin"/>
    </w:r>
    <w:r w:rsidR="00A26E87">
      <w:rPr>
        <w:rStyle w:val="Numrodepage"/>
      </w:rPr>
      <w:instrText xml:space="preserve"> DATE \@ "dd/MM/yyyy" </w:instrText>
    </w:r>
    <w:r w:rsidR="00A26E87">
      <w:rPr>
        <w:rStyle w:val="Numrodepage"/>
      </w:rPr>
      <w:fldChar w:fldCharType="separate"/>
    </w:r>
    <w:r w:rsidR="00F0781A">
      <w:rPr>
        <w:rStyle w:val="Numrodepage"/>
        <w:noProof/>
      </w:rPr>
      <w:t>08/01/2015</w:t>
    </w:r>
    <w:r w:rsidR="00A26E87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87" w:rsidRDefault="00A26E87">
    <w:pPr>
      <w:pStyle w:val="Pieddepage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FILENAME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TP SQL Base VolAvion New - énoncé.docx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ab/>
      <w:t xml:space="preserve">Page </w:t>
    </w:r>
    <w:r>
      <w:rPr>
        <w:rStyle w:val="Numrodepage"/>
        <w:rFonts w:ascii="Arial" w:hAnsi="Arial" w:cs="Arial"/>
      </w:rPr>
      <w:fldChar w:fldCharType="begin"/>
    </w:r>
    <w:r>
      <w:rPr>
        <w:rStyle w:val="Numrodepage"/>
        <w:rFonts w:ascii="Arial" w:hAnsi="Arial" w:cs="Arial"/>
      </w:rPr>
      <w:instrText xml:space="preserve"> PAGE </w:instrText>
    </w:r>
    <w:r>
      <w:rPr>
        <w:rStyle w:val="Numrodepage"/>
        <w:rFonts w:ascii="Arial" w:hAnsi="Arial" w:cs="Arial"/>
      </w:rPr>
      <w:fldChar w:fldCharType="separate"/>
    </w:r>
    <w:r w:rsidR="00F0781A">
      <w:rPr>
        <w:rStyle w:val="Numrodepage"/>
        <w:rFonts w:ascii="Arial" w:hAnsi="Arial" w:cs="Arial"/>
        <w:noProof/>
      </w:rPr>
      <w:t>7</w:t>
    </w:r>
    <w:r>
      <w:rPr>
        <w:rStyle w:val="Numrodepage"/>
        <w:rFonts w:ascii="Arial" w:hAnsi="Arial" w:cs="Arial"/>
      </w:rPr>
      <w:fldChar w:fldCharType="end"/>
    </w:r>
    <w:r>
      <w:rPr>
        <w:rStyle w:val="Numrodepage"/>
        <w:rFonts w:ascii="Arial" w:hAnsi="Arial" w:cs="Arial"/>
      </w:rPr>
      <w:t xml:space="preserve"> sur </w:t>
    </w:r>
    <w:r>
      <w:rPr>
        <w:rStyle w:val="Numrodepage"/>
        <w:rFonts w:ascii="Arial" w:hAnsi="Arial" w:cs="Arial"/>
      </w:rPr>
      <w:fldChar w:fldCharType="begin"/>
    </w:r>
    <w:r>
      <w:rPr>
        <w:rStyle w:val="Numrodepage"/>
        <w:rFonts w:ascii="Arial" w:hAnsi="Arial" w:cs="Arial"/>
      </w:rPr>
      <w:instrText xml:space="preserve"> NUMPAGES </w:instrText>
    </w:r>
    <w:r>
      <w:rPr>
        <w:rStyle w:val="Numrodepage"/>
        <w:rFonts w:ascii="Arial" w:hAnsi="Arial" w:cs="Arial"/>
      </w:rPr>
      <w:fldChar w:fldCharType="separate"/>
    </w:r>
    <w:r w:rsidR="00F0781A">
      <w:rPr>
        <w:rStyle w:val="Numrodepage"/>
        <w:rFonts w:ascii="Arial" w:hAnsi="Arial" w:cs="Arial"/>
        <w:noProof/>
      </w:rPr>
      <w:t>8</w:t>
    </w:r>
    <w:r>
      <w:rPr>
        <w:rStyle w:val="Numrodepage"/>
        <w:rFonts w:ascii="Arial" w:hAnsi="Arial" w:cs="Arial"/>
      </w:rPr>
      <w:fldChar w:fldCharType="end"/>
    </w:r>
    <w:r>
      <w:rPr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SAVEDATE \@ "dd/MM/yyyy" \* MERGEFORMAT </w:instrText>
    </w:r>
    <w:r>
      <w:rPr>
        <w:rFonts w:ascii="Arial" w:hAnsi="Arial" w:cs="Arial"/>
      </w:rPr>
      <w:fldChar w:fldCharType="separate"/>
    </w:r>
    <w:r w:rsidR="00F0781A">
      <w:rPr>
        <w:rFonts w:ascii="Arial" w:hAnsi="Arial" w:cs="Arial"/>
        <w:noProof/>
      </w:rPr>
      <w:t>07/01/2015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420" w:rsidRDefault="00B83420">
      <w:r>
        <w:separator/>
      </w:r>
    </w:p>
  </w:footnote>
  <w:footnote w:type="continuationSeparator" w:id="0">
    <w:p w:rsidR="00B83420" w:rsidRDefault="00B8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87" w:rsidRDefault="00A26E87">
    <w:pPr>
      <w:pStyle w:val="En-tte"/>
    </w:pPr>
    <w:r>
      <w:rPr>
        <w:rFonts w:ascii="Arial" w:hAnsi="Arial" w:cs="Arial"/>
        <w:i/>
        <w:iCs/>
        <w:sz w:val="22"/>
      </w:rPr>
      <w:t>Accès aux données</w:t>
    </w:r>
    <w:r>
      <w:t xml:space="preserve"> </w:t>
    </w:r>
    <w:r>
      <w:tab/>
    </w:r>
    <w:r>
      <w:rPr>
        <w:rFonts w:ascii="Arial" w:hAnsi="Arial" w:cs="Arial"/>
        <w:sz w:val="22"/>
      </w:rPr>
      <w:t>Apprentissage SQL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87" w:rsidRDefault="00A26E87">
    <w:pPr>
      <w:pStyle w:val="En-tte"/>
    </w:pPr>
    <w:r>
      <w:tab/>
    </w:r>
    <w:r>
      <w:rPr>
        <w:rFonts w:ascii="Arial" w:hAnsi="Arial" w:cs="Arial"/>
        <w:sz w:val="22"/>
      </w:rPr>
      <w:t>Apprentissage SQL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E87" w:rsidRDefault="00A26E87">
    <w:pPr>
      <w:pStyle w:val="En-tte"/>
    </w:pPr>
    <w:r>
      <w:tab/>
    </w:r>
    <w:r>
      <w:rPr>
        <w:rFonts w:ascii="Arial" w:hAnsi="Arial" w:cs="Arial"/>
        <w:sz w:val="22"/>
      </w:rPr>
      <w:t>Apprentissage 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8140570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93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FFFFFFFE"/>
    <w:multiLevelType w:val="singleLevel"/>
    <w:tmpl w:val="E6665384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name w:val="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0EF752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192681B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047814AD"/>
    <w:multiLevelType w:val="singleLevel"/>
    <w:tmpl w:val="A99C6686"/>
    <w:lvl w:ilvl="0">
      <w:start w:val="1"/>
      <w:numFmt w:val="decimal"/>
      <w:lvlText w:val="%1"/>
      <w:legacy w:legacy="1" w:legacySpace="0" w:legacyIndent="283"/>
      <w:lvlJc w:val="left"/>
      <w:pPr>
        <w:ind w:left="992" w:hanging="283"/>
      </w:pPr>
    </w:lvl>
  </w:abstractNum>
  <w:abstractNum w:abstractNumId="8">
    <w:nsid w:val="04F96BE1"/>
    <w:multiLevelType w:val="singleLevel"/>
    <w:tmpl w:val="A99C6686"/>
    <w:lvl w:ilvl="0">
      <w:start w:val="1"/>
      <w:numFmt w:val="decimal"/>
      <w:lvlText w:val="%1"/>
      <w:legacy w:legacy="1" w:legacySpace="0" w:legacyIndent="283"/>
      <w:lvlJc w:val="left"/>
      <w:pPr>
        <w:ind w:left="992" w:hanging="283"/>
      </w:pPr>
    </w:lvl>
  </w:abstractNum>
  <w:abstractNum w:abstractNumId="9">
    <w:nsid w:val="06482014"/>
    <w:multiLevelType w:val="singleLevel"/>
    <w:tmpl w:val="A99C6686"/>
    <w:lvl w:ilvl="0">
      <w:start w:val="1"/>
      <w:numFmt w:val="decimal"/>
      <w:lvlText w:val="%1"/>
      <w:legacy w:legacy="1" w:legacySpace="0" w:legacyIndent="283"/>
      <w:lvlJc w:val="left"/>
      <w:pPr>
        <w:ind w:left="992" w:hanging="283"/>
      </w:pPr>
    </w:lvl>
  </w:abstractNum>
  <w:abstractNum w:abstractNumId="10">
    <w:nsid w:val="07213CE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CE29EA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F3851D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BE05CA"/>
    <w:multiLevelType w:val="hybridMultilevel"/>
    <w:tmpl w:val="1340E622"/>
    <w:lvl w:ilvl="0" w:tplc="040C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4">
    <w:nsid w:val="20022603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6F66B8E"/>
    <w:multiLevelType w:val="singleLevel"/>
    <w:tmpl w:val="04384BCA"/>
    <w:lvl w:ilvl="0">
      <w:start w:val="5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</w:abstractNum>
  <w:abstractNum w:abstractNumId="16">
    <w:nsid w:val="279D6B84"/>
    <w:multiLevelType w:val="hybridMultilevel"/>
    <w:tmpl w:val="C7524542"/>
    <w:lvl w:ilvl="0" w:tplc="42DE8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DEC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6A45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BA2B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70F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2F42C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D5A0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F06D7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F68BA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9FA1E9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8">
    <w:nsid w:val="2E28734A"/>
    <w:multiLevelType w:val="hybridMultilevel"/>
    <w:tmpl w:val="41C23B4E"/>
    <w:lvl w:ilvl="0" w:tplc="74A092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A859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31AE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BDAFD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F96A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1048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4264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208C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99ED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F97637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C041B76"/>
    <w:multiLevelType w:val="hybridMultilevel"/>
    <w:tmpl w:val="5622DF1E"/>
    <w:lvl w:ilvl="0" w:tplc="1A1E62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1EE6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8F44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5126F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FE2F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A06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F2A5E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9F03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4E6DC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E6017BC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3E62081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03698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2AC1581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3375A6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7D048EB"/>
    <w:multiLevelType w:val="hybridMultilevel"/>
    <w:tmpl w:val="4BAEB006"/>
    <w:lvl w:ilvl="0" w:tplc="782E0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1874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D12B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4180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B36C0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72456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C74E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98E7C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7D00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DC535B"/>
    <w:multiLevelType w:val="hybridMultilevel"/>
    <w:tmpl w:val="0BB81248"/>
    <w:lvl w:ilvl="0" w:tplc="B60C8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89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A5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460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8A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29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A8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CA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6C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011407"/>
    <w:multiLevelType w:val="hybridMultilevel"/>
    <w:tmpl w:val="1340E622"/>
    <w:lvl w:ilvl="0" w:tplc="79BC9084">
      <w:start w:val="1"/>
      <w:numFmt w:val="bullet"/>
      <w:lvlText w:val="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9">
    <w:nsid w:val="5A571057"/>
    <w:multiLevelType w:val="singleLevel"/>
    <w:tmpl w:val="4BA8D0FC"/>
    <w:lvl w:ilvl="0">
      <w:start w:val="3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</w:abstractNum>
  <w:abstractNum w:abstractNumId="30">
    <w:nsid w:val="68F97243"/>
    <w:multiLevelType w:val="hybridMultilevel"/>
    <w:tmpl w:val="785CC628"/>
    <w:lvl w:ilvl="0" w:tplc="99ACE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607D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E04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04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EE8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4C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8A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38A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C1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A54EED"/>
    <w:multiLevelType w:val="hybridMultilevel"/>
    <w:tmpl w:val="54E40866"/>
    <w:lvl w:ilvl="0" w:tplc="80D84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629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D64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29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A4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6E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5E1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EAE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9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7702D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20"/>
  </w:num>
  <w:num w:numId="3">
    <w:abstractNumId w:val="2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7">
    <w:abstractNumId w:val="1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18"/>
  </w:num>
  <w:num w:numId="10">
    <w:abstractNumId w:val="31"/>
  </w:num>
  <w:num w:numId="11">
    <w:abstractNumId w:val="27"/>
  </w:num>
  <w:num w:numId="12">
    <w:abstractNumId w:val="16"/>
  </w:num>
  <w:num w:numId="13">
    <w:abstractNumId w:val="0"/>
  </w:num>
  <w:num w:numId="1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15">
    <w:abstractNumId w:val="9"/>
  </w:num>
  <w:num w:numId="16">
    <w:abstractNumId w:val="9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992" w:hanging="283"/>
        </w:pPr>
      </w:lvl>
    </w:lvlOverride>
  </w:num>
  <w:num w:numId="17">
    <w:abstractNumId w:val="28"/>
  </w:num>
  <w:num w:numId="18">
    <w:abstractNumId w:val="13"/>
  </w:num>
  <w:num w:numId="19">
    <w:abstractNumId w:val="25"/>
  </w:num>
  <w:num w:numId="20">
    <w:abstractNumId w:val="6"/>
  </w:num>
  <w:num w:numId="21">
    <w:abstractNumId w:val="11"/>
  </w:num>
  <w:num w:numId="22">
    <w:abstractNumId w:val="23"/>
  </w:num>
  <w:num w:numId="23">
    <w:abstractNumId w:val="21"/>
  </w:num>
  <w:num w:numId="24">
    <w:abstractNumId w:val="24"/>
  </w:num>
  <w:num w:numId="25">
    <w:abstractNumId w:val="14"/>
  </w:num>
  <w:num w:numId="26">
    <w:abstractNumId w:val="29"/>
  </w:num>
  <w:num w:numId="27">
    <w:abstractNumId w:val="12"/>
  </w:num>
  <w:num w:numId="28">
    <w:abstractNumId w:val="10"/>
  </w:num>
  <w:num w:numId="29">
    <w:abstractNumId w:val="22"/>
  </w:num>
  <w:num w:numId="30">
    <w:abstractNumId w:val="19"/>
  </w:num>
  <w:num w:numId="31">
    <w:abstractNumId w:val="15"/>
  </w:num>
  <w:num w:numId="32">
    <w:abstractNumId w:val="5"/>
  </w:num>
  <w:num w:numId="33">
    <w:abstractNumId w:val="32"/>
  </w:num>
  <w:num w:numId="34">
    <w:abstractNumId w:val="8"/>
  </w:num>
  <w:num w:numId="35">
    <w:abstractNumId w:val="9"/>
    <w:lvlOverride w:ilvl="0">
      <w:lvl w:ilvl="0">
        <w:start w:val="1"/>
        <w:numFmt w:val="decimal"/>
        <w:lvlText w:val="%1"/>
        <w:legacy w:legacy="1" w:legacySpace="0" w:legacyIndent="283"/>
        <w:lvlJc w:val="left"/>
        <w:pPr>
          <w:ind w:left="2694" w:hanging="283"/>
        </w:pPr>
      </w:lvl>
    </w:lvlOverride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1E"/>
    <w:rsid w:val="00036FA1"/>
    <w:rsid w:val="00072F47"/>
    <w:rsid w:val="00087001"/>
    <w:rsid w:val="001612A3"/>
    <w:rsid w:val="00190374"/>
    <w:rsid w:val="00236667"/>
    <w:rsid w:val="0024307C"/>
    <w:rsid w:val="00262FBC"/>
    <w:rsid w:val="002657AA"/>
    <w:rsid w:val="002F7BA8"/>
    <w:rsid w:val="003C2761"/>
    <w:rsid w:val="003F152E"/>
    <w:rsid w:val="00506EA4"/>
    <w:rsid w:val="005111A4"/>
    <w:rsid w:val="00512EA1"/>
    <w:rsid w:val="005172A3"/>
    <w:rsid w:val="00562DF9"/>
    <w:rsid w:val="00591B77"/>
    <w:rsid w:val="005D7F90"/>
    <w:rsid w:val="00631F9D"/>
    <w:rsid w:val="006E48FC"/>
    <w:rsid w:val="006F7ADC"/>
    <w:rsid w:val="007965B3"/>
    <w:rsid w:val="007A191E"/>
    <w:rsid w:val="007A6CD1"/>
    <w:rsid w:val="007F0951"/>
    <w:rsid w:val="008721C4"/>
    <w:rsid w:val="00885738"/>
    <w:rsid w:val="008A0DD5"/>
    <w:rsid w:val="008D3B72"/>
    <w:rsid w:val="00904089"/>
    <w:rsid w:val="00A26E87"/>
    <w:rsid w:val="00A711F8"/>
    <w:rsid w:val="00A84FA5"/>
    <w:rsid w:val="00AB21BC"/>
    <w:rsid w:val="00AD49CE"/>
    <w:rsid w:val="00B61D4E"/>
    <w:rsid w:val="00B65B5B"/>
    <w:rsid w:val="00B83420"/>
    <w:rsid w:val="00BA53AA"/>
    <w:rsid w:val="00BC1B5D"/>
    <w:rsid w:val="00C26C77"/>
    <w:rsid w:val="00CA775D"/>
    <w:rsid w:val="00CC5BA7"/>
    <w:rsid w:val="00CC6572"/>
    <w:rsid w:val="00CD0853"/>
    <w:rsid w:val="00D74CAB"/>
    <w:rsid w:val="00D82D19"/>
    <w:rsid w:val="00D937B1"/>
    <w:rsid w:val="00DD5E8C"/>
    <w:rsid w:val="00E148CE"/>
    <w:rsid w:val="00E54752"/>
    <w:rsid w:val="00E56EB2"/>
    <w:rsid w:val="00E83A5B"/>
    <w:rsid w:val="00F0781A"/>
    <w:rsid w:val="00F13050"/>
    <w:rsid w:val="00F4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qFormat/>
    <w:pPr>
      <w:spacing w:before="240" w:after="240"/>
      <w:jc w:val="both"/>
      <w:outlineLvl w:val="0"/>
    </w:pPr>
    <w:rPr>
      <w:rFonts w:ascii="Arial" w:eastAsia="Arial Unicode MS" w:hAnsi="Arial" w:cs="Arial"/>
      <w:b/>
      <w:bCs/>
      <w:kern w:val="36"/>
      <w:sz w:val="36"/>
      <w:szCs w:val="36"/>
    </w:rPr>
  </w:style>
  <w:style w:type="paragraph" w:styleId="Titre2">
    <w:name w:val="heading 2"/>
    <w:basedOn w:val="Normal"/>
    <w:qFormat/>
    <w:pPr>
      <w:spacing w:before="240" w:after="120"/>
      <w:jc w:val="both"/>
      <w:outlineLvl w:val="1"/>
    </w:pPr>
    <w:rPr>
      <w:rFonts w:ascii="Arial" w:eastAsia="Arial Unicode MS" w:hAnsi="Arial" w:cs="Arial"/>
      <w:b/>
      <w:bCs/>
      <w:sz w:val="28"/>
      <w:szCs w:val="32"/>
    </w:rPr>
  </w:style>
  <w:style w:type="paragraph" w:styleId="Titre3">
    <w:name w:val="heading 3"/>
    <w:basedOn w:val="Normal"/>
    <w:next w:val="Normal"/>
    <w:qFormat/>
    <w:pPr>
      <w:keepNext/>
      <w:spacing w:before="120"/>
      <w:ind w:left="709"/>
      <w:outlineLvl w:val="2"/>
    </w:pPr>
    <w:rPr>
      <w:rFonts w:ascii="Arial" w:hAnsi="Arial" w:cs="Arial"/>
      <w:b/>
      <w:bCs/>
    </w:rPr>
  </w:style>
  <w:style w:type="paragraph" w:styleId="Titre4">
    <w:name w:val="heading 4"/>
    <w:basedOn w:val="Normal"/>
    <w:next w:val="Normal"/>
    <w:qFormat/>
    <w:pPr>
      <w:keepNext/>
      <w:ind w:left="709"/>
      <w:outlineLvl w:val="3"/>
    </w:pPr>
    <w:rPr>
      <w:rFonts w:ascii="Arial" w:hAnsi="Arial" w:cs="Arial"/>
      <w:b/>
      <w:bCs/>
      <w:sz w:val="22"/>
    </w:rPr>
  </w:style>
  <w:style w:type="paragraph" w:styleId="Titre5">
    <w:name w:val="heading 5"/>
    <w:basedOn w:val="Normal"/>
    <w:next w:val="Normal"/>
    <w:qFormat/>
    <w:pPr>
      <w:keepNext/>
      <w:jc w:val="both"/>
      <w:outlineLvl w:val="4"/>
    </w:pPr>
    <w:rPr>
      <w:rFonts w:eastAsia="Arial Unicode MS" w:cs="Arial Unicode MS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dot" w:pos="9062"/>
      </w:tabs>
      <w:spacing w:before="120"/>
    </w:pPr>
    <w:rPr>
      <w:b/>
      <w:bCs/>
      <w:i/>
      <w:iCs/>
      <w:noProof/>
      <w:szCs w:val="28"/>
    </w:rPr>
  </w:style>
  <w:style w:type="paragraph" w:styleId="TM2">
    <w:name w:val="toc 2"/>
    <w:basedOn w:val="Normal"/>
    <w:next w:val="Normal"/>
    <w:autoRedefine/>
    <w:uiPriority w:val="39"/>
    <w:pPr>
      <w:spacing w:before="120"/>
      <w:ind w:left="200"/>
    </w:pPr>
    <w:rPr>
      <w:b/>
      <w:bCs/>
      <w:sz w:val="20"/>
      <w:szCs w:val="26"/>
    </w:rPr>
  </w:style>
  <w:style w:type="paragraph" w:styleId="Lgende">
    <w:name w:val="caption"/>
    <w:basedOn w:val="Normal"/>
    <w:next w:val="Normal"/>
    <w:qFormat/>
    <w:pPr>
      <w:spacing w:before="240"/>
      <w:jc w:val="center"/>
    </w:pPr>
    <w:rPr>
      <w:rFonts w:ascii="Arial" w:hAnsi="Arial" w:cs="Arial"/>
      <w:sz w:val="28"/>
      <w:szCs w:val="20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Arial Unicode MS" w:eastAsia="Arial Unicode MS" w:hAnsi="Arial Unicode MS" w:cs="Arial Unicode MS"/>
      <w:sz w:val="20"/>
      <w:szCs w:val="20"/>
    </w:rPr>
  </w:style>
  <w:style w:type="paragraph" w:styleId="Corpsdetexte">
    <w:name w:val="Body Text"/>
    <w:basedOn w:val="Normal"/>
    <w:pPr>
      <w:jc w:val="both"/>
    </w:pPr>
    <w:rPr>
      <w:szCs w:val="20"/>
    </w:rPr>
  </w:style>
  <w:style w:type="paragraph" w:styleId="Corpsdetexte2">
    <w:name w:val="Body Text 2"/>
    <w:basedOn w:val="Normal"/>
    <w:pPr>
      <w:jc w:val="both"/>
    </w:pPr>
    <w:rPr>
      <w:rFonts w:ascii="Tahoma" w:hAnsi="Tahoma" w:cs="Tahoma"/>
      <w:sz w:val="20"/>
    </w:rPr>
  </w:style>
  <w:style w:type="paragraph" w:styleId="Retraitnormal">
    <w:name w:val="Normal Indent"/>
    <w:basedOn w:val="Normal"/>
    <w:pPr>
      <w:ind w:left="709"/>
      <w:jc w:val="both"/>
    </w:pPr>
    <w:rPr>
      <w:sz w:val="22"/>
      <w:szCs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jc w:val="both"/>
    </w:pPr>
    <w:rPr>
      <w:sz w:val="20"/>
      <w:szCs w:val="20"/>
    </w:r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jc w:val="both"/>
    </w:pPr>
    <w:rPr>
      <w:sz w:val="20"/>
      <w:szCs w:val="20"/>
    </w:r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Textedebulles">
    <w:name w:val="Balloon Text"/>
    <w:basedOn w:val="Normal"/>
    <w:semiHidden/>
    <w:rsid w:val="005D7F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4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qFormat/>
    <w:pPr>
      <w:spacing w:before="240" w:after="240"/>
      <w:jc w:val="both"/>
      <w:outlineLvl w:val="0"/>
    </w:pPr>
    <w:rPr>
      <w:rFonts w:ascii="Arial" w:eastAsia="Arial Unicode MS" w:hAnsi="Arial" w:cs="Arial"/>
      <w:b/>
      <w:bCs/>
      <w:kern w:val="36"/>
      <w:sz w:val="36"/>
      <w:szCs w:val="36"/>
    </w:rPr>
  </w:style>
  <w:style w:type="paragraph" w:styleId="Titre2">
    <w:name w:val="heading 2"/>
    <w:basedOn w:val="Normal"/>
    <w:qFormat/>
    <w:pPr>
      <w:spacing w:before="240" w:after="120"/>
      <w:jc w:val="both"/>
      <w:outlineLvl w:val="1"/>
    </w:pPr>
    <w:rPr>
      <w:rFonts w:ascii="Arial" w:eastAsia="Arial Unicode MS" w:hAnsi="Arial" w:cs="Arial"/>
      <w:b/>
      <w:bCs/>
      <w:sz w:val="28"/>
      <w:szCs w:val="32"/>
    </w:rPr>
  </w:style>
  <w:style w:type="paragraph" w:styleId="Titre3">
    <w:name w:val="heading 3"/>
    <w:basedOn w:val="Normal"/>
    <w:next w:val="Normal"/>
    <w:qFormat/>
    <w:pPr>
      <w:keepNext/>
      <w:spacing w:before="120"/>
      <w:ind w:left="709"/>
      <w:outlineLvl w:val="2"/>
    </w:pPr>
    <w:rPr>
      <w:rFonts w:ascii="Arial" w:hAnsi="Arial" w:cs="Arial"/>
      <w:b/>
      <w:bCs/>
    </w:rPr>
  </w:style>
  <w:style w:type="paragraph" w:styleId="Titre4">
    <w:name w:val="heading 4"/>
    <w:basedOn w:val="Normal"/>
    <w:next w:val="Normal"/>
    <w:qFormat/>
    <w:pPr>
      <w:keepNext/>
      <w:ind w:left="709"/>
      <w:outlineLvl w:val="3"/>
    </w:pPr>
    <w:rPr>
      <w:rFonts w:ascii="Arial" w:hAnsi="Arial" w:cs="Arial"/>
      <w:b/>
      <w:bCs/>
      <w:sz w:val="22"/>
    </w:rPr>
  </w:style>
  <w:style w:type="paragraph" w:styleId="Titre5">
    <w:name w:val="heading 5"/>
    <w:basedOn w:val="Normal"/>
    <w:next w:val="Normal"/>
    <w:qFormat/>
    <w:pPr>
      <w:keepNext/>
      <w:jc w:val="both"/>
      <w:outlineLvl w:val="4"/>
    </w:pPr>
    <w:rPr>
      <w:rFonts w:eastAsia="Arial Unicode MS" w:cs="Arial Unicode MS"/>
      <w:b/>
      <w:bCs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dot" w:pos="9062"/>
      </w:tabs>
      <w:spacing w:before="120"/>
    </w:pPr>
    <w:rPr>
      <w:b/>
      <w:bCs/>
      <w:i/>
      <w:iCs/>
      <w:noProof/>
      <w:szCs w:val="28"/>
    </w:rPr>
  </w:style>
  <w:style w:type="paragraph" w:styleId="TM2">
    <w:name w:val="toc 2"/>
    <w:basedOn w:val="Normal"/>
    <w:next w:val="Normal"/>
    <w:autoRedefine/>
    <w:uiPriority w:val="39"/>
    <w:pPr>
      <w:spacing w:before="120"/>
      <w:ind w:left="200"/>
    </w:pPr>
    <w:rPr>
      <w:b/>
      <w:bCs/>
      <w:sz w:val="20"/>
      <w:szCs w:val="26"/>
    </w:rPr>
  </w:style>
  <w:style w:type="paragraph" w:styleId="Lgende">
    <w:name w:val="caption"/>
    <w:basedOn w:val="Normal"/>
    <w:next w:val="Normal"/>
    <w:qFormat/>
    <w:pPr>
      <w:spacing w:before="240"/>
      <w:jc w:val="center"/>
    </w:pPr>
    <w:rPr>
      <w:rFonts w:ascii="Arial" w:hAnsi="Arial" w:cs="Arial"/>
      <w:sz w:val="28"/>
      <w:szCs w:val="20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Arial Unicode MS" w:eastAsia="Arial Unicode MS" w:hAnsi="Arial Unicode MS" w:cs="Arial Unicode MS"/>
      <w:sz w:val="20"/>
      <w:szCs w:val="20"/>
    </w:rPr>
  </w:style>
  <w:style w:type="paragraph" w:styleId="Corpsdetexte">
    <w:name w:val="Body Text"/>
    <w:basedOn w:val="Normal"/>
    <w:pPr>
      <w:jc w:val="both"/>
    </w:pPr>
    <w:rPr>
      <w:szCs w:val="20"/>
    </w:rPr>
  </w:style>
  <w:style w:type="paragraph" w:styleId="Corpsdetexte2">
    <w:name w:val="Body Text 2"/>
    <w:basedOn w:val="Normal"/>
    <w:pPr>
      <w:jc w:val="both"/>
    </w:pPr>
    <w:rPr>
      <w:rFonts w:ascii="Tahoma" w:hAnsi="Tahoma" w:cs="Tahoma"/>
      <w:sz w:val="20"/>
    </w:rPr>
  </w:style>
  <w:style w:type="paragraph" w:styleId="Retraitnormal">
    <w:name w:val="Normal Indent"/>
    <w:basedOn w:val="Normal"/>
    <w:pPr>
      <w:ind w:left="709"/>
      <w:jc w:val="both"/>
    </w:pPr>
    <w:rPr>
      <w:sz w:val="22"/>
      <w:szCs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jc w:val="both"/>
    </w:pPr>
    <w:rPr>
      <w:sz w:val="20"/>
      <w:szCs w:val="20"/>
    </w:rPr>
  </w:style>
  <w:style w:type="character" w:styleId="Numrodepage">
    <w:name w:val="page numbe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jc w:val="both"/>
    </w:pPr>
    <w:rPr>
      <w:sz w:val="20"/>
      <w:szCs w:val="20"/>
    </w:r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Textedebulles">
    <w:name w:val="Balloon Text"/>
    <w:basedOn w:val="Normal"/>
    <w:semiHidden/>
    <w:rsid w:val="005D7F9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1432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SQL Base VolAvion</vt:lpstr>
    </vt:vector>
  </TitlesOfParts>
  <Company>A.F.P.A. Pays de Brive</Company>
  <LinksUpToDate>false</LinksUpToDate>
  <CharactersWithSpaces>8899</CharactersWithSpaces>
  <SharedDoc>false</SharedDoc>
  <HLinks>
    <vt:vector size="84" baseType="variant"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_Toc325546648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_Toc325546647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_Toc325546646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_Toc325546645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_Toc325546644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_Toc325546643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_Toc325546642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_Toc325546641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_Toc325546640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_Toc325546639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_Toc325546638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_Toc325546637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_Toc325546636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_Toc325546635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SQL Base VolAvion</dc:title>
  <dc:creator>A.F.P.A. Pays de Brive</dc:creator>
  <cp:lastModifiedBy>Jean MORILLON</cp:lastModifiedBy>
  <cp:revision>6</cp:revision>
  <cp:lastPrinted>2014-03-04T15:31:00Z</cp:lastPrinted>
  <dcterms:created xsi:type="dcterms:W3CDTF">2014-03-04T14:52:00Z</dcterms:created>
  <dcterms:modified xsi:type="dcterms:W3CDTF">2015-01-08T15:05:00Z</dcterms:modified>
</cp:coreProperties>
</file>